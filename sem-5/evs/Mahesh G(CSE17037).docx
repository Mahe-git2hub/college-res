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108"/>
        <w:jc w:val="left"/>
        <w:rPr>
          <w:rFonts w:ascii="Comic Sans MS" w:cs="Comic Sans MS" w:eastAsia="Comic Sans MS" w:hAnsi="Comic Sans MS"/>
          <w:sz w:val="37"/>
          <w:szCs w:val="37"/>
        </w:rPr>
      </w:pPr>
      <w:r w:rsidDel="00000000" w:rsidR="00000000" w:rsidRPr="00000000">
        <w:rPr>
          <w:rFonts w:ascii="Comic Sans MS" w:cs="Comic Sans MS" w:eastAsia="Comic Sans MS" w:hAnsi="Comic Sans MS"/>
          <w:color w:val="00ff00"/>
          <w:sz w:val="37"/>
          <w:szCs w:val="37"/>
          <w:rtl w:val="0"/>
        </w:rPr>
        <w:t xml:space="preserve">Mahesh </w:t>
      </w:r>
      <w:r w:rsidDel="00000000" w:rsidR="00000000" w:rsidRPr="00000000">
        <w:rPr>
          <w:rFonts w:ascii="Comic Sans MS" w:cs="Comic Sans MS" w:eastAsia="Comic Sans MS" w:hAnsi="Comic Sans MS"/>
          <w:color w:val="00ff00"/>
          <w:sz w:val="37"/>
          <w:szCs w:val="37"/>
          <w:vertAlign w:val="baseline"/>
          <w:rtl w:val="0"/>
        </w:rPr>
        <w:t xml:space="preserve">Portfolio on Environment and Sustainability</w:t>
      </w:r>
      <w:r w:rsidDel="00000000" w:rsidR="00000000" w:rsidRPr="00000000">
        <w:rPr>
          <w:rtl w:val="0"/>
        </w:rPr>
      </w:r>
    </w:p>
    <w:p w:rsidR="00000000" w:rsidDel="00000000" w:rsidP="00000000" w:rsidRDefault="00000000" w:rsidRPr="00000000" w14:paraId="00000002">
      <w:pPr>
        <w:spacing w:line="240" w:lineRule="auto"/>
        <w:jc w:val="left"/>
        <w:rPr>
          <w:sz w:val="20"/>
          <w:szCs w:val="20"/>
        </w:rPr>
      </w:pPr>
      <w:r w:rsidDel="00000000" w:rsidR="00000000" w:rsidRPr="00000000">
        <w:rPr>
          <w:rtl w:val="0"/>
        </w:rPr>
      </w:r>
    </w:p>
    <w:p w:rsidR="00000000" w:rsidDel="00000000" w:rsidP="00000000" w:rsidRDefault="00000000" w:rsidRPr="00000000" w14:paraId="00000003">
      <w:pPr>
        <w:spacing w:line="240" w:lineRule="auto"/>
        <w:jc w:val="left"/>
        <w:rPr>
          <w:sz w:val="20"/>
          <w:szCs w:val="20"/>
        </w:rPr>
      </w:pPr>
      <w:r w:rsidDel="00000000" w:rsidR="00000000" w:rsidRPr="00000000">
        <w:rPr>
          <w:rtl w:val="0"/>
        </w:rPr>
      </w:r>
    </w:p>
    <w:p w:rsidR="00000000" w:rsidDel="00000000" w:rsidP="00000000" w:rsidRDefault="00000000" w:rsidRPr="00000000" w14:paraId="00000004">
      <w:pPr>
        <w:spacing w:line="240" w:lineRule="auto"/>
        <w:jc w:val="left"/>
        <w:rPr>
          <w:sz w:val="20"/>
          <w:szCs w:val="20"/>
        </w:rPr>
      </w:pPr>
      <w:r w:rsidDel="00000000" w:rsidR="00000000" w:rsidRPr="00000000">
        <w:rPr>
          <w:rtl w:val="0"/>
        </w:rPr>
      </w:r>
    </w:p>
    <w:p w:rsidR="00000000" w:rsidDel="00000000" w:rsidP="00000000" w:rsidRDefault="00000000" w:rsidRPr="00000000" w14:paraId="00000005">
      <w:pPr>
        <w:spacing w:line="240" w:lineRule="auto"/>
        <w:jc w:val="left"/>
        <w:rPr>
          <w:sz w:val="20"/>
          <w:szCs w:val="20"/>
        </w:rPr>
      </w:pPr>
      <w:r w:rsidDel="00000000" w:rsidR="00000000" w:rsidRPr="00000000">
        <w:rPr>
          <w:rtl w:val="0"/>
        </w:rPr>
      </w:r>
    </w:p>
    <w:p w:rsidR="00000000" w:rsidDel="00000000" w:rsidP="00000000" w:rsidRDefault="00000000" w:rsidRPr="00000000" w14:paraId="00000006">
      <w:pPr>
        <w:spacing w:line="240" w:lineRule="auto"/>
        <w:jc w:val="left"/>
        <w:rPr>
          <w:sz w:val="20"/>
          <w:szCs w:val="20"/>
        </w:rPr>
      </w:pPr>
      <w:r w:rsidDel="00000000" w:rsidR="00000000" w:rsidRPr="00000000">
        <w:rPr>
          <w:rtl w:val="0"/>
        </w:rPr>
      </w:r>
    </w:p>
    <w:p w:rsidR="00000000" w:rsidDel="00000000" w:rsidP="00000000" w:rsidRDefault="00000000" w:rsidRPr="00000000" w14:paraId="00000007">
      <w:pPr>
        <w:spacing w:line="240" w:lineRule="auto"/>
        <w:jc w:val="left"/>
        <w:rPr>
          <w:sz w:val="20"/>
          <w:szCs w:val="20"/>
        </w:rPr>
      </w:pPr>
      <w:r w:rsidDel="00000000" w:rsidR="00000000" w:rsidRPr="00000000">
        <w:rPr>
          <w:rtl w:val="0"/>
        </w:rPr>
      </w:r>
    </w:p>
    <w:p w:rsidR="00000000" w:rsidDel="00000000" w:rsidP="00000000" w:rsidRDefault="00000000" w:rsidRPr="00000000" w14:paraId="00000008">
      <w:pPr>
        <w:spacing w:line="240" w:lineRule="auto"/>
        <w:jc w:val="left"/>
        <w:rPr>
          <w:sz w:val="20"/>
          <w:szCs w:val="20"/>
        </w:rPr>
      </w:pPr>
      <w:r w:rsidDel="00000000" w:rsidR="00000000" w:rsidRPr="00000000">
        <w:rPr>
          <w:rtl w:val="0"/>
        </w:rPr>
      </w:r>
    </w:p>
    <w:p w:rsidR="00000000" w:rsidDel="00000000" w:rsidP="00000000" w:rsidRDefault="00000000" w:rsidRPr="00000000" w14:paraId="00000009">
      <w:pPr>
        <w:spacing w:line="240" w:lineRule="auto"/>
        <w:jc w:val="left"/>
        <w:rPr>
          <w:sz w:val="20"/>
          <w:szCs w:val="20"/>
        </w:rPr>
      </w:pPr>
      <w:r w:rsidDel="00000000" w:rsidR="00000000" w:rsidRPr="00000000">
        <w:rPr>
          <w:rtl w:val="0"/>
        </w:rPr>
      </w:r>
    </w:p>
    <w:p w:rsidR="00000000" w:rsidDel="00000000" w:rsidP="00000000" w:rsidRDefault="00000000" w:rsidRPr="00000000" w14:paraId="0000000A">
      <w:pPr>
        <w:spacing w:line="240" w:lineRule="auto"/>
        <w:jc w:val="left"/>
        <w:rPr>
          <w:sz w:val="20"/>
          <w:szCs w:val="20"/>
        </w:rPr>
      </w:pPr>
      <w:r w:rsidDel="00000000" w:rsidR="00000000" w:rsidRPr="00000000">
        <w:rPr>
          <w:rtl w:val="0"/>
        </w:rPr>
      </w:r>
    </w:p>
    <w:p w:rsidR="00000000" w:rsidDel="00000000" w:rsidP="00000000" w:rsidRDefault="00000000" w:rsidRPr="00000000" w14:paraId="0000000B">
      <w:pPr>
        <w:spacing w:line="240" w:lineRule="auto"/>
        <w:jc w:val="left"/>
        <w:rPr>
          <w:sz w:val="20"/>
          <w:szCs w:val="20"/>
        </w:rPr>
      </w:pPr>
      <w:r w:rsidDel="00000000" w:rsidR="00000000" w:rsidRPr="00000000">
        <w:rPr>
          <w:rtl w:val="0"/>
        </w:rPr>
      </w:r>
    </w:p>
    <w:p w:rsidR="00000000" w:rsidDel="00000000" w:rsidP="00000000" w:rsidRDefault="00000000" w:rsidRPr="00000000" w14:paraId="0000000C">
      <w:pPr>
        <w:spacing w:line="240" w:lineRule="auto"/>
        <w:jc w:val="left"/>
        <w:rPr>
          <w:sz w:val="20"/>
          <w:szCs w:val="20"/>
        </w:rPr>
      </w:pPr>
      <w:r w:rsidDel="00000000" w:rsidR="00000000" w:rsidRPr="00000000">
        <w:rPr>
          <w:rtl w:val="0"/>
        </w:rPr>
      </w:r>
    </w:p>
    <w:p w:rsidR="00000000" w:rsidDel="00000000" w:rsidP="00000000" w:rsidRDefault="00000000" w:rsidRPr="00000000" w14:paraId="0000000D">
      <w:pPr>
        <w:spacing w:line="240" w:lineRule="auto"/>
        <w:jc w:val="left"/>
        <w:rPr>
          <w:sz w:val="20"/>
          <w:szCs w:val="20"/>
        </w:rPr>
      </w:pPr>
      <w:r w:rsidDel="00000000" w:rsidR="00000000" w:rsidRPr="00000000">
        <w:rPr>
          <w:rtl w:val="0"/>
        </w:rPr>
      </w:r>
    </w:p>
    <w:p w:rsidR="00000000" w:rsidDel="00000000" w:rsidP="00000000" w:rsidRDefault="00000000" w:rsidRPr="00000000" w14:paraId="0000000E">
      <w:pPr>
        <w:spacing w:line="240" w:lineRule="auto"/>
        <w:jc w:val="left"/>
        <w:rPr>
          <w:sz w:val="20"/>
          <w:szCs w:val="20"/>
        </w:rPr>
      </w:pPr>
      <w:r w:rsidDel="00000000" w:rsidR="00000000" w:rsidRPr="00000000">
        <w:rPr>
          <w:rtl w:val="0"/>
        </w:rPr>
      </w:r>
    </w:p>
    <w:p w:rsidR="00000000" w:rsidDel="00000000" w:rsidP="00000000" w:rsidRDefault="00000000" w:rsidRPr="00000000" w14:paraId="0000000F">
      <w:pPr>
        <w:spacing w:line="240" w:lineRule="auto"/>
        <w:jc w:val="left"/>
        <w:rPr>
          <w:sz w:val="20"/>
          <w:szCs w:val="20"/>
        </w:rPr>
      </w:pPr>
      <w:r w:rsidDel="00000000" w:rsidR="00000000" w:rsidRPr="00000000">
        <w:rPr>
          <w:rtl w:val="0"/>
        </w:rPr>
      </w:r>
    </w:p>
    <w:p w:rsidR="00000000" w:rsidDel="00000000" w:rsidP="00000000" w:rsidRDefault="00000000" w:rsidRPr="00000000" w14:paraId="00000010">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011">
      <w:pPr>
        <w:ind w:left="2550"/>
        <w:jc w:val="left"/>
        <w:rPr>
          <w:rFonts w:ascii="Arial" w:cs="Arial" w:eastAsia="Arial" w:hAnsi="Arial"/>
          <w:sz w:val="50"/>
          <w:szCs w:val="50"/>
        </w:rPr>
        <w:sectPr>
          <w:headerReference r:id="rId7" w:type="default"/>
          <w:footerReference r:id="rId8" w:type="default"/>
          <w:pgSz w:h="15840" w:w="12240"/>
          <w:pgMar w:bottom="280" w:top="1400" w:left="1440" w:right="1720" w:header="360" w:footer="360"/>
          <w:pgNumType w:start="1"/>
          <w:cols w:equalWidth="0"/>
        </w:sectPr>
      </w:pPr>
      <w:r w:rsidDel="00000000" w:rsidR="00000000" w:rsidRPr="00000000">
        <w:rPr>
          <w:rFonts w:ascii="Arial" w:cs="Arial" w:eastAsia="Arial" w:hAnsi="Arial"/>
          <w:sz w:val="50"/>
          <w:szCs w:val="50"/>
          <w:rtl w:val="0"/>
        </w:rPr>
        <w:t xml:space="preserve">{My Pic or Artwork}</w:t>
      </w:r>
    </w:p>
    <w:p w:rsidR="00000000" w:rsidDel="00000000" w:rsidP="00000000" w:rsidRDefault="00000000" w:rsidRPr="00000000" w14:paraId="00000012">
      <w:pPr>
        <w:spacing w:before="1" w:line="260" w:lineRule="auto"/>
        <w:jc w:val="left"/>
        <w:rPr>
          <w:sz w:val="26"/>
          <w:szCs w:val="26"/>
        </w:rPr>
      </w:pPr>
      <w:r w:rsidDel="00000000" w:rsidR="00000000" w:rsidRPr="00000000">
        <w:rPr>
          <w:rtl w:val="0"/>
        </w:rPr>
      </w:r>
    </w:p>
    <w:p w:rsidR="00000000" w:rsidDel="00000000" w:rsidP="00000000" w:rsidRDefault="00000000" w:rsidRPr="00000000" w14:paraId="00000013">
      <w:pPr>
        <w:spacing w:before="29" w:line="260" w:lineRule="auto"/>
        <w:ind w:left="4217" w:right="4247"/>
        <w:jc w:val="center"/>
        <w:rPr>
          <w:rFonts w:ascii="Arial" w:cs="Arial" w:eastAsia="Arial" w:hAnsi="Arial"/>
          <w:sz w:val="24"/>
          <w:szCs w:val="24"/>
        </w:rPr>
      </w:pPr>
      <w:r w:rsidDel="00000000" w:rsidR="00000000" w:rsidRPr="00000000">
        <w:rPr>
          <w:rFonts w:ascii="Arial" w:cs="Arial" w:eastAsia="Arial" w:hAnsi="Arial"/>
          <w:b w:val="1"/>
          <w:sz w:val="24"/>
          <w:szCs w:val="24"/>
          <w:vertAlign w:val="baseline"/>
          <w:rtl w:val="0"/>
        </w:rPr>
        <w:t xml:space="preserve">Contents</w:t>
      </w:r>
      <w:r w:rsidDel="00000000" w:rsidR="00000000" w:rsidRPr="00000000">
        <w:rPr>
          <w:rtl w:val="0"/>
        </w:rPr>
      </w:r>
    </w:p>
    <w:p w:rsidR="00000000" w:rsidDel="00000000" w:rsidP="00000000" w:rsidRDefault="00000000" w:rsidRPr="00000000" w14:paraId="00000014">
      <w:pPr>
        <w:spacing w:line="240" w:lineRule="auto"/>
        <w:jc w:val="left"/>
        <w:rPr>
          <w:sz w:val="18"/>
          <w:szCs w:val="18"/>
        </w:rPr>
      </w:pPr>
      <w:r w:rsidDel="00000000" w:rsidR="00000000" w:rsidRPr="00000000">
        <w:rPr>
          <w:rtl w:val="0"/>
        </w:rPr>
      </w:r>
    </w:p>
    <w:p w:rsidR="00000000" w:rsidDel="00000000" w:rsidP="00000000" w:rsidRDefault="00000000" w:rsidRPr="00000000" w14:paraId="00000015">
      <w:pPr>
        <w:spacing w:line="240" w:lineRule="auto"/>
        <w:jc w:val="left"/>
        <w:rPr>
          <w:sz w:val="20"/>
          <w:szCs w:val="20"/>
        </w:rPr>
      </w:pPr>
      <w:r w:rsidDel="00000000" w:rsidR="00000000" w:rsidRPr="00000000">
        <w:rPr>
          <w:rtl w:val="0"/>
        </w:rPr>
      </w:r>
    </w:p>
    <w:p w:rsidR="00000000" w:rsidDel="00000000" w:rsidP="00000000" w:rsidRDefault="00000000" w:rsidRPr="00000000" w14:paraId="00000016">
      <w:pPr>
        <w:spacing w:line="240" w:lineRule="auto"/>
        <w:jc w:val="left"/>
        <w:rPr>
          <w:sz w:val="20"/>
          <w:szCs w:val="20"/>
        </w:rPr>
      </w:pPr>
      <w:r w:rsidDel="00000000" w:rsidR="00000000" w:rsidRPr="00000000">
        <w:rPr>
          <w:rtl w:val="0"/>
        </w:rPr>
      </w:r>
    </w:p>
    <w:p w:rsidR="00000000" w:rsidDel="00000000" w:rsidP="00000000" w:rsidRDefault="00000000" w:rsidRPr="00000000" w14:paraId="00000017">
      <w:pPr>
        <w:spacing w:line="240" w:lineRule="auto"/>
        <w:jc w:val="left"/>
        <w:rPr>
          <w:sz w:val="20"/>
          <w:szCs w:val="20"/>
        </w:rPr>
      </w:pPr>
      <w:r w:rsidDel="00000000" w:rsidR="00000000" w:rsidRPr="00000000">
        <w:rPr>
          <w:rtl w:val="0"/>
        </w:rPr>
      </w:r>
    </w:p>
    <w:p w:rsidR="00000000" w:rsidDel="00000000" w:rsidP="00000000" w:rsidRDefault="00000000" w:rsidRPr="00000000" w14:paraId="00000018">
      <w:pPr>
        <w:spacing w:before="29" w:lineRule="auto"/>
        <w:ind w:left="10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Overview                                                                                                                           3</w:t>
      </w:r>
      <w:r w:rsidDel="00000000" w:rsidR="00000000" w:rsidRPr="00000000">
        <w:rPr>
          <w:rtl w:val="0"/>
        </w:rPr>
      </w:r>
    </w:p>
    <w:p w:rsidR="00000000" w:rsidDel="00000000" w:rsidP="00000000" w:rsidRDefault="00000000" w:rsidRPr="00000000" w14:paraId="00000019">
      <w:pPr>
        <w:spacing w:before="19" w:line="240" w:lineRule="auto"/>
        <w:jc w:val="left"/>
        <w:rPr>
          <w:sz w:val="20"/>
          <w:szCs w:val="20"/>
        </w:rPr>
      </w:pPr>
      <w:r w:rsidDel="00000000" w:rsidR="00000000" w:rsidRPr="00000000">
        <w:rPr>
          <w:rtl w:val="0"/>
        </w:rPr>
      </w:r>
    </w:p>
    <w:p w:rsidR="00000000" w:rsidDel="00000000" w:rsidP="00000000" w:rsidRDefault="00000000" w:rsidRPr="00000000" w14:paraId="0000001A">
      <w:pPr>
        <w:ind w:left="10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Course Topics                                                                                                                  4</w:t>
      </w:r>
      <w:r w:rsidDel="00000000" w:rsidR="00000000" w:rsidRPr="00000000">
        <w:rPr>
          <w:rtl w:val="0"/>
        </w:rPr>
      </w:r>
    </w:p>
    <w:p w:rsidR="00000000" w:rsidDel="00000000" w:rsidP="00000000" w:rsidRDefault="00000000" w:rsidRPr="00000000" w14:paraId="0000001B">
      <w:pPr>
        <w:spacing w:before="69" w:lineRule="auto"/>
        <w:ind w:left="4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Introduction                                                                                                                  4</w:t>
      </w:r>
    </w:p>
    <w:p w:rsidR="00000000" w:rsidDel="00000000" w:rsidP="00000000" w:rsidRDefault="00000000" w:rsidRPr="00000000" w14:paraId="0000001C">
      <w:pPr>
        <w:spacing w:before="69" w:lineRule="auto"/>
        <w:ind w:left="4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Principles of Environment                                                                                            4</w:t>
      </w:r>
    </w:p>
    <w:p w:rsidR="00000000" w:rsidDel="00000000" w:rsidP="00000000" w:rsidRDefault="00000000" w:rsidRPr="00000000" w14:paraId="0000001D">
      <w:pPr>
        <w:spacing w:before="69" w:lineRule="auto"/>
        <w:ind w:left="4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Biodiversity                                                                                                                   4</w:t>
      </w:r>
    </w:p>
    <w:p w:rsidR="00000000" w:rsidDel="00000000" w:rsidP="00000000" w:rsidRDefault="00000000" w:rsidRPr="00000000" w14:paraId="0000001E">
      <w:pPr>
        <w:spacing w:before="69" w:lineRule="auto"/>
        <w:ind w:left="4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Climate change                                                                                                            5</w:t>
      </w:r>
    </w:p>
    <w:p w:rsidR="00000000" w:rsidDel="00000000" w:rsidP="00000000" w:rsidRDefault="00000000" w:rsidRPr="00000000" w14:paraId="0000001F">
      <w:pPr>
        <w:spacing w:before="69" w:lineRule="auto"/>
        <w:ind w:left="4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Ozone depletion                                                                                                           5</w:t>
      </w:r>
    </w:p>
    <w:p w:rsidR="00000000" w:rsidDel="00000000" w:rsidP="00000000" w:rsidRDefault="00000000" w:rsidRPr="00000000" w14:paraId="00000020">
      <w:pPr>
        <w:spacing w:before="69" w:lineRule="auto"/>
        <w:ind w:left="4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Pollution of air, water, land and noise                                                                          5</w:t>
      </w:r>
    </w:p>
    <w:p w:rsidR="00000000" w:rsidDel="00000000" w:rsidP="00000000" w:rsidRDefault="00000000" w:rsidRPr="00000000" w14:paraId="00000021">
      <w:pPr>
        <w:spacing w:before="69" w:lineRule="auto"/>
        <w:ind w:left="4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Cyclical vs. Linear Resource Management                                                                  6</w:t>
      </w:r>
    </w:p>
    <w:p w:rsidR="00000000" w:rsidDel="00000000" w:rsidP="00000000" w:rsidRDefault="00000000" w:rsidRPr="00000000" w14:paraId="00000022">
      <w:pPr>
        <w:spacing w:before="69" w:lineRule="auto"/>
        <w:ind w:left="4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Water                                                                                                                            6</w:t>
      </w:r>
    </w:p>
    <w:p w:rsidR="00000000" w:rsidDel="00000000" w:rsidP="00000000" w:rsidRDefault="00000000" w:rsidRPr="00000000" w14:paraId="00000023">
      <w:pPr>
        <w:spacing w:before="69" w:lineRule="auto"/>
        <w:ind w:left="4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Energy                                                                                                                          6</w:t>
      </w:r>
    </w:p>
    <w:p w:rsidR="00000000" w:rsidDel="00000000" w:rsidP="00000000" w:rsidRDefault="00000000" w:rsidRPr="00000000" w14:paraId="00000024">
      <w:pPr>
        <w:spacing w:before="69" w:lineRule="auto"/>
        <w:ind w:left="4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Land and Forests                                                                                                         7</w:t>
      </w:r>
    </w:p>
    <w:p w:rsidR="00000000" w:rsidDel="00000000" w:rsidP="00000000" w:rsidRDefault="00000000" w:rsidRPr="00000000" w14:paraId="00000025">
      <w:pPr>
        <w:spacing w:before="69" w:lineRule="auto"/>
        <w:ind w:left="4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Food                                                                                                                             7</w:t>
      </w:r>
    </w:p>
    <w:p w:rsidR="00000000" w:rsidDel="00000000" w:rsidP="00000000" w:rsidRDefault="00000000" w:rsidRPr="00000000" w14:paraId="00000026">
      <w:pPr>
        <w:spacing w:before="69" w:lineRule="auto"/>
        <w:ind w:left="4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Waste                                                                                                                           7</w:t>
      </w:r>
    </w:p>
    <w:p w:rsidR="00000000" w:rsidDel="00000000" w:rsidP="00000000" w:rsidRDefault="00000000" w:rsidRPr="00000000" w14:paraId="00000027">
      <w:pPr>
        <w:spacing w:before="69" w:lineRule="auto"/>
        <w:ind w:left="4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Society and Environment                                                                                             8</w:t>
      </w:r>
    </w:p>
    <w:p w:rsidR="00000000" w:rsidDel="00000000" w:rsidP="00000000" w:rsidRDefault="00000000" w:rsidRPr="00000000" w14:paraId="00000028">
      <w:pPr>
        <w:spacing w:before="69" w:lineRule="auto"/>
        <w:ind w:left="4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Public, Common Goods and Cost Benefits Analysis                                                   8</w:t>
      </w:r>
    </w:p>
    <w:p w:rsidR="00000000" w:rsidDel="00000000" w:rsidP="00000000" w:rsidRDefault="00000000" w:rsidRPr="00000000" w14:paraId="00000029">
      <w:pPr>
        <w:spacing w:before="69" w:lineRule="auto"/>
        <w:ind w:left="4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EIA &amp; EMP                                                                                                                    8</w:t>
      </w:r>
    </w:p>
    <w:p w:rsidR="00000000" w:rsidDel="00000000" w:rsidP="00000000" w:rsidRDefault="00000000" w:rsidRPr="00000000" w14:paraId="0000002A">
      <w:pPr>
        <w:spacing w:before="69" w:lineRule="auto"/>
        <w:ind w:left="4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Green Business, Ecolabelling                                                                                      9</w:t>
      </w:r>
    </w:p>
    <w:p w:rsidR="00000000" w:rsidDel="00000000" w:rsidP="00000000" w:rsidRDefault="00000000" w:rsidRPr="00000000" w14:paraId="0000002B">
      <w:pPr>
        <w:spacing w:before="69" w:lineRule="auto"/>
        <w:ind w:left="4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Living Spaces, Sustainable Habitats                                                                            9</w:t>
      </w:r>
    </w:p>
    <w:p w:rsidR="00000000" w:rsidDel="00000000" w:rsidP="00000000" w:rsidRDefault="00000000" w:rsidRPr="00000000" w14:paraId="0000002C">
      <w:pPr>
        <w:spacing w:before="69" w:lineRule="auto"/>
        <w:ind w:left="4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Sustainability Philosophy and Ethics                                                                            9</w:t>
      </w:r>
    </w:p>
    <w:p w:rsidR="00000000" w:rsidDel="00000000" w:rsidP="00000000" w:rsidRDefault="00000000" w:rsidRPr="00000000" w14:paraId="0000002D">
      <w:pPr>
        <w:spacing w:before="19" w:line="240" w:lineRule="auto"/>
        <w:jc w:val="left"/>
        <w:rPr>
          <w:sz w:val="20"/>
          <w:szCs w:val="20"/>
        </w:rPr>
      </w:pPr>
      <w:r w:rsidDel="00000000" w:rsidR="00000000" w:rsidRPr="00000000">
        <w:rPr>
          <w:rtl w:val="0"/>
        </w:rPr>
      </w:r>
    </w:p>
    <w:p w:rsidR="00000000" w:rsidDel="00000000" w:rsidP="00000000" w:rsidRDefault="00000000" w:rsidRPr="00000000" w14:paraId="0000002E">
      <w:pPr>
        <w:ind w:left="10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Assignments                                                                                                                  11</w:t>
      </w:r>
      <w:r w:rsidDel="00000000" w:rsidR="00000000" w:rsidRPr="00000000">
        <w:rPr>
          <w:rtl w:val="0"/>
        </w:rPr>
      </w:r>
    </w:p>
    <w:p w:rsidR="00000000" w:rsidDel="00000000" w:rsidP="00000000" w:rsidRDefault="00000000" w:rsidRPr="00000000" w14:paraId="0000002F">
      <w:pPr>
        <w:spacing w:before="19" w:line="240" w:lineRule="auto"/>
        <w:jc w:val="left"/>
        <w:rPr>
          <w:sz w:val="20"/>
          <w:szCs w:val="20"/>
        </w:rPr>
      </w:pPr>
      <w:r w:rsidDel="00000000" w:rsidR="00000000" w:rsidRPr="00000000">
        <w:rPr>
          <w:rtl w:val="0"/>
        </w:rPr>
      </w:r>
    </w:p>
    <w:p w:rsidR="00000000" w:rsidDel="00000000" w:rsidP="00000000" w:rsidRDefault="00000000" w:rsidRPr="00000000" w14:paraId="00000030">
      <w:pPr>
        <w:ind w:left="10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Activities                                                                                                                         12</w:t>
      </w:r>
      <w:r w:rsidDel="00000000" w:rsidR="00000000" w:rsidRPr="00000000">
        <w:rPr>
          <w:rtl w:val="0"/>
        </w:rPr>
      </w:r>
    </w:p>
    <w:p w:rsidR="00000000" w:rsidDel="00000000" w:rsidP="00000000" w:rsidRDefault="00000000" w:rsidRPr="00000000" w14:paraId="00000031">
      <w:pPr>
        <w:spacing w:before="69" w:lineRule="auto"/>
        <w:ind w:left="460"/>
        <w:jc w:val="left"/>
        <w:rPr>
          <w:rFonts w:ascii="Arial" w:cs="Arial" w:eastAsia="Arial" w:hAnsi="Arial"/>
          <w:sz w:val="24"/>
          <w:szCs w:val="24"/>
        </w:rPr>
        <w:sectPr>
          <w:type w:val="nextPage"/>
          <w:pgSz w:h="15840" w:w="12240"/>
          <w:pgMar w:bottom="280" w:top="1480" w:left="1340" w:right="1320" w:header="360" w:footer="360"/>
          <w:cols w:equalWidth="0"/>
        </w:sectPr>
      </w:pPr>
      <w:r w:rsidDel="00000000" w:rsidR="00000000" w:rsidRPr="00000000">
        <w:rPr>
          <w:rFonts w:ascii="Arial" w:cs="Arial" w:eastAsia="Arial" w:hAnsi="Arial"/>
          <w:sz w:val="24"/>
          <w:szCs w:val="24"/>
          <w:rtl w:val="0"/>
        </w:rPr>
        <w:t xml:space="preserve">Development and Well-Being                                                                                     12</w:t>
      </w:r>
    </w:p>
    <w:p w:rsidR="00000000" w:rsidDel="00000000" w:rsidP="00000000" w:rsidRDefault="00000000" w:rsidRPr="00000000" w14:paraId="00000032">
      <w:pPr>
        <w:spacing w:before="4" w:line="240" w:lineRule="auto"/>
        <w:jc w:val="left"/>
        <w:rPr>
          <w:sz w:val="15"/>
          <w:szCs w:val="15"/>
        </w:rPr>
      </w:pPr>
      <w:r w:rsidDel="00000000" w:rsidR="00000000" w:rsidRPr="00000000">
        <w:rPr>
          <w:rtl w:val="0"/>
        </w:rPr>
      </w:r>
    </w:p>
    <w:p w:rsidR="00000000" w:rsidDel="00000000" w:rsidP="00000000" w:rsidRDefault="00000000" w:rsidRPr="00000000" w14:paraId="00000033">
      <w:pPr>
        <w:spacing w:line="240" w:lineRule="auto"/>
        <w:jc w:val="left"/>
        <w:rPr>
          <w:sz w:val="20"/>
          <w:szCs w:val="20"/>
        </w:rPr>
      </w:pPr>
      <w:r w:rsidDel="00000000" w:rsidR="00000000" w:rsidRPr="00000000">
        <w:rPr>
          <w:rtl w:val="0"/>
        </w:rPr>
      </w:r>
    </w:p>
    <w:p w:rsidR="00000000" w:rsidDel="00000000" w:rsidP="00000000" w:rsidRDefault="00000000" w:rsidRPr="00000000" w14:paraId="00000034">
      <w:pPr>
        <w:spacing w:before="12" w:lineRule="auto"/>
        <w:ind w:left="3581" w:right="3585"/>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37751c"/>
          <w:sz w:val="32"/>
          <w:szCs w:val="32"/>
          <w:rtl w:val="0"/>
        </w:rPr>
        <w:t xml:space="preserve">Overview</w:t>
      </w:r>
      <w:r w:rsidDel="00000000" w:rsidR="00000000" w:rsidRPr="00000000">
        <w:rPr>
          <w:rtl w:val="0"/>
        </w:rPr>
      </w:r>
    </w:p>
    <w:p w:rsidR="00000000" w:rsidDel="00000000" w:rsidP="00000000" w:rsidRDefault="00000000" w:rsidRPr="00000000" w14:paraId="00000035">
      <w:pPr>
        <w:spacing w:before="6" w:line="240" w:lineRule="auto"/>
        <w:jc w:val="left"/>
        <w:rPr>
          <w:sz w:val="18"/>
          <w:szCs w:val="18"/>
        </w:rPr>
      </w:pPr>
      <w:r w:rsidDel="00000000" w:rsidR="00000000" w:rsidRPr="00000000">
        <w:rPr>
          <w:rtl w:val="0"/>
        </w:rPr>
      </w:r>
    </w:p>
    <w:p w:rsidR="00000000" w:rsidDel="00000000" w:rsidP="00000000" w:rsidRDefault="00000000" w:rsidRPr="00000000" w14:paraId="00000036">
      <w:pPr>
        <w:spacing w:line="287" w:lineRule="auto"/>
        <w:ind w:left="100" w:right="64"/>
        <w:jc w:val="both"/>
        <w:rPr>
          <w:rFonts w:ascii="Arial" w:cs="Arial" w:eastAsia="Arial" w:hAnsi="Arial"/>
          <w:sz w:val="24"/>
          <w:szCs w:val="24"/>
        </w:rPr>
        <w:sectPr>
          <w:type w:val="nextPage"/>
          <w:pgSz w:h="15840" w:w="12240"/>
          <w:pgMar w:bottom="280" w:top="1480" w:left="1340" w:right="1340" w:header="360" w:footer="360"/>
          <w:cols w:equalWidth="0"/>
        </w:sectPr>
      </w:pPr>
      <w:r w:rsidDel="00000000" w:rsidR="00000000" w:rsidRPr="00000000">
        <w:rPr>
          <w:rFonts w:ascii="Arial" w:cs="Arial" w:eastAsia="Arial" w:hAnsi="Arial"/>
          <w:sz w:val="24"/>
          <w:szCs w:val="24"/>
          <w:rtl w:val="0"/>
        </w:rPr>
        <w:t xml:space="preserve">[1-page limit. This will be filled in towards the end of the class. It will be an overview of your  experience  of  the  course  and  how  it  changed  your  broader  perspective  on sustainability.  Any  persisting  questions can also be included here. How will you work towards bringing into your life, what you learned in the class.]</w:t>
      </w:r>
    </w:p>
    <w:p w:rsidR="00000000" w:rsidDel="00000000" w:rsidP="00000000" w:rsidRDefault="00000000" w:rsidRPr="00000000" w14:paraId="00000037">
      <w:pPr>
        <w:spacing w:before="4" w:line="240" w:lineRule="auto"/>
        <w:jc w:val="left"/>
        <w:rPr>
          <w:sz w:val="15"/>
          <w:szCs w:val="15"/>
        </w:rPr>
      </w:pPr>
      <w:r w:rsidDel="00000000" w:rsidR="00000000" w:rsidRPr="00000000">
        <w:rPr>
          <w:rtl w:val="0"/>
        </w:rPr>
      </w:r>
    </w:p>
    <w:p w:rsidR="00000000" w:rsidDel="00000000" w:rsidP="00000000" w:rsidRDefault="00000000" w:rsidRPr="00000000" w14:paraId="00000038">
      <w:pPr>
        <w:spacing w:line="240" w:lineRule="auto"/>
        <w:jc w:val="left"/>
        <w:rPr>
          <w:sz w:val="20"/>
          <w:szCs w:val="20"/>
        </w:rPr>
      </w:pPr>
      <w:r w:rsidDel="00000000" w:rsidR="00000000" w:rsidRPr="00000000">
        <w:rPr>
          <w:rtl w:val="0"/>
        </w:rPr>
      </w:r>
    </w:p>
    <w:p w:rsidR="00000000" w:rsidDel="00000000" w:rsidP="00000000" w:rsidRDefault="00000000" w:rsidRPr="00000000" w14:paraId="00000039">
      <w:pPr>
        <w:spacing w:before="12" w:line="360" w:lineRule="auto"/>
        <w:ind w:left="3055"/>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37751c"/>
          <w:sz w:val="32"/>
          <w:szCs w:val="32"/>
          <w:rtl w:val="0"/>
        </w:rPr>
        <w:t xml:space="preserve">Course  Topics</w:t>
      </w:r>
      <w:r w:rsidDel="00000000" w:rsidR="00000000" w:rsidRPr="00000000">
        <w:rPr>
          <w:rtl w:val="0"/>
        </w:rPr>
      </w:r>
    </w:p>
    <w:p w:rsidR="00000000" w:rsidDel="00000000" w:rsidP="00000000" w:rsidRDefault="00000000" w:rsidRPr="00000000" w14:paraId="0000003A">
      <w:pPr>
        <w:spacing w:line="240" w:lineRule="auto"/>
        <w:jc w:val="left"/>
        <w:rPr>
          <w:sz w:val="20"/>
          <w:szCs w:val="20"/>
        </w:rPr>
      </w:pPr>
      <w:r w:rsidDel="00000000" w:rsidR="00000000" w:rsidRPr="00000000">
        <w:rPr>
          <w:rtl w:val="0"/>
        </w:rPr>
      </w:r>
    </w:p>
    <w:p w:rsidR="00000000" w:rsidDel="00000000" w:rsidP="00000000" w:rsidRDefault="00000000" w:rsidRPr="00000000" w14:paraId="0000003B">
      <w:pPr>
        <w:spacing w:before="14" w:line="240" w:lineRule="auto"/>
        <w:jc w:val="left"/>
        <w:rPr>
          <w:sz w:val="20"/>
          <w:szCs w:val="20"/>
        </w:rPr>
      </w:pPr>
      <w:r w:rsidDel="00000000" w:rsidR="00000000" w:rsidRPr="00000000">
        <w:rPr>
          <w:rtl w:val="0"/>
        </w:rPr>
      </w:r>
    </w:p>
    <w:p w:rsidR="00000000" w:rsidDel="00000000" w:rsidP="00000000" w:rsidRDefault="00000000" w:rsidRPr="00000000" w14:paraId="0000003C">
      <w:pPr>
        <w:spacing w:before="22" w:lineRule="auto"/>
        <w:ind w:left="100"/>
        <w:jc w:val="left"/>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Introduction</w:t>
      </w:r>
      <w:r w:rsidDel="00000000" w:rsidR="00000000" w:rsidRPr="00000000">
        <w:rPr>
          <w:rtl w:val="0"/>
        </w:rPr>
      </w:r>
    </w:p>
    <w:p w:rsidR="00000000" w:rsidDel="00000000" w:rsidP="00000000" w:rsidRDefault="00000000" w:rsidRPr="00000000" w14:paraId="0000003D">
      <w:pPr>
        <w:spacing w:before="1" w:line="240" w:lineRule="auto"/>
        <w:ind w:right="-900"/>
        <w:jc w:val="left"/>
        <w:rPr>
          <w:sz w:val="18"/>
          <w:szCs w:val="18"/>
        </w:rPr>
      </w:pPr>
      <w:r w:rsidDel="00000000" w:rsidR="00000000" w:rsidRPr="00000000">
        <w:rPr>
          <w:rtl w:val="0"/>
        </w:rPr>
      </w:r>
    </w:p>
    <w:p w:rsidR="00000000" w:rsidDel="00000000" w:rsidP="00000000" w:rsidRDefault="00000000" w:rsidRPr="00000000" w14:paraId="0000003E">
      <w:pPr>
        <w:spacing w:line="970" w:lineRule="auto"/>
        <w:ind w:left="100" w:right="6869"/>
        <w:jc w:val="left"/>
        <w:rPr>
          <w:rFonts w:ascii="Arial" w:cs="Arial" w:eastAsia="Arial" w:hAnsi="Arial"/>
          <w:b w:val="1"/>
          <w:i w:val="1"/>
          <w:color w:val="666666"/>
          <w:sz w:val="20"/>
          <w:szCs w:val="20"/>
        </w:rPr>
      </w:pPr>
      <w:r w:rsidDel="00000000" w:rsidR="00000000" w:rsidRPr="00000000">
        <w:rPr>
          <w:rFonts w:ascii="Arial" w:cs="Arial" w:eastAsia="Arial" w:hAnsi="Arial"/>
          <w:b w:val="1"/>
          <w:i w:val="1"/>
          <w:color w:val="666666"/>
          <w:sz w:val="20"/>
          <w:szCs w:val="20"/>
          <w:rtl w:val="0"/>
        </w:rPr>
        <w:t xml:space="preserve">Topic Summary </w:t>
      </w:r>
    </w:p>
    <w:p w:rsidR="00000000" w:rsidDel="00000000" w:rsidP="00000000" w:rsidRDefault="00000000" w:rsidRPr="00000000" w14:paraId="0000003F">
      <w:pPr>
        <w:spacing w:line="970" w:lineRule="auto"/>
        <w:ind w:left="-360" w:right="-720" w:firstLine="270"/>
        <w:jc w:val="left"/>
        <w:rPr>
          <w:rFonts w:ascii="Arial" w:cs="Arial" w:eastAsia="Arial" w:hAnsi="Arial"/>
          <w:b w:val="1"/>
          <w:i w:val="1"/>
          <w:color w:val="666666"/>
        </w:rPr>
      </w:pPr>
      <w:r w:rsidDel="00000000" w:rsidR="00000000" w:rsidRPr="00000000">
        <w:rPr>
          <w:rFonts w:ascii="Arial" w:cs="Arial" w:eastAsia="Arial" w:hAnsi="Arial"/>
          <w:b w:val="1"/>
          <w:i w:val="1"/>
          <w:color w:val="666666"/>
          <w:rtl w:val="0"/>
        </w:rPr>
        <w:t xml:space="preserve">It is true environment is at stake. Environment is a deep crisis. </w:t>
      </w:r>
      <w:r w:rsidDel="00000000" w:rsidR="00000000" w:rsidRPr="00000000">
        <w:rPr>
          <w:rFonts w:ascii="Arial" w:cs="Arial" w:eastAsia="Arial" w:hAnsi="Arial"/>
          <w:b w:val="1"/>
          <w:i w:val="1"/>
          <w:color w:val="666666"/>
          <w:highlight w:val="white"/>
          <w:rtl w:val="0"/>
        </w:rPr>
        <w:t xml:space="preserve">The reality is that we are indeed facing Earth-threatening anthropogenic environmental issues that are bigger and uglier than we imagine. Big changes are coming!. We caused the problems and chaos so we are also responsible for repairing it. Several treaties signed are mentioned. Case studies about polynesians and Easter Islands were given a brief overview. Major factors contributing to this environment crisis were listed and some solutions were listed.</w:t>
      </w:r>
      <w:r w:rsidDel="00000000" w:rsidR="00000000" w:rsidRPr="00000000">
        <w:rPr>
          <w:rtl w:val="0"/>
        </w:rPr>
      </w:r>
    </w:p>
    <w:p w:rsidR="00000000" w:rsidDel="00000000" w:rsidP="00000000" w:rsidRDefault="00000000" w:rsidRPr="00000000" w14:paraId="00000040">
      <w:pPr>
        <w:spacing w:line="970" w:lineRule="auto"/>
        <w:ind w:left="100" w:right="6869"/>
        <w:jc w:val="left"/>
        <w:rPr>
          <w:rFonts w:ascii="Arial" w:cs="Arial" w:eastAsia="Arial" w:hAnsi="Arial"/>
          <w:b w:val="1"/>
          <w:i w:val="1"/>
          <w:color w:val="666666"/>
        </w:rPr>
      </w:pPr>
      <w:r w:rsidDel="00000000" w:rsidR="00000000" w:rsidRPr="00000000">
        <w:rPr>
          <w:rFonts w:ascii="Arial" w:cs="Arial" w:eastAsia="Arial" w:hAnsi="Arial"/>
          <w:b w:val="1"/>
          <w:i w:val="1"/>
          <w:color w:val="666666"/>
          <w:sz w:val="20"/>
          <w:szCs w:val="20"/>
          <w:rtl w:val="0"/>
        </w:rPr>
        <w:t xml:space="preserve">Reflections</w:t>
      </w:r>
      <w:r w:rsidDel="00000000" w:rsidR="00000000" w:rsidRPr="00000000">
        <w:rPr>
          <w:rtl w:val="0"/>
        </w:rPr>
      </w:r>
    </w:p>
    <w:p w:rsidR="00000000" w:rsidDel="00000000" w:rsidP="00000000" w:rsidRDefault="00000000" w:rsidRPr="00000000" w14:paraId="00000041">
      <w:pPr>
        <w:spacing w:line="970" w:lineRule="auto"/>
        <w:ind w:left="100" w:right="-270"/>
        <w:jc w:val="left"/>
        <w:rPr>
          <w:rFonts w:ascii="Arial" w:cs="Arial" w:eastAsia="Arial" w:hAnsi="Arial"/>
          <w:b w:val="1"/>
          <w:i w:val="1"/>
          <w:color w:val="666666"/>
        </w:rPr>
      </w:pPr>
      <w:r w:rsidDel="00000000" w:rsidR="00000000" w:rsidRPr="00000000">
        <w:rPr>
          <w:rFonts w:ascii="Arial" w:cs="Arial" w:eastAsia="Arial" w:hAnsi="Arial"/>
          <w:b w:val="1"/>
          <w:i w:val="1"/>
          <w:color w:val="666666"/>
          <w:rtl w:val="0"/>
        </w:rPr>
        <w:t xml:space="preserve">I personally feel all that treaties signed are of no use as long as they aren’t enforced. Half of the treaties(in fact most of them) are just a statement on the paper. Environmentalist need enforce the treaties properly. It shouldn’t be a procession which they do for 1 day in front of the media to get coverage and next day they forget it. I feel Gaia theory is baseless, especially under the current circumstances(over-consumption resources)</w:t>
      </w:r>
    </w:p>
    <w:p w:rsidR="00000000" w:rsidDel="00000000" w:rsidP="00000000" w:rsidRDefault="00000000" w:rsidRPr="00000000" w14:paraId="00000042">
      <w:pPr>
        <w:spacing w:line="970" w:lineRule="auto"/>
        <w:ind w:left="100" w:right="6869"/>
        <w:jc w:val="left"/>
        <w:rPr>
          <w:rFonts w:ascii="Arial" w:cs="Arial" w:eastAsia="Arial" w:hAnsi="Arial"/>
          <w:b w:val="1"/>
          <w:i w:val="1"/>
          <w:color w:val="666666"/>
          <w:sz w:val="20"/>
          <w:szCs w:val="20"/>
        </w:rPr>
      </w:pPr>
      <w:r w:rsidDel="00000000" w:rsidR="00000000" w:rsidRPr="00000000">
        <w:rPr>
          <w:rFonts w:ascii="Arial" w:cs="Arial" w:eastAsia="Arial" w:hAnsi="Arial"/>
          <w:b w:val="1"/>
          <w:i w:val="1"/>
          <w:color w:val="666666"/>
          <w:sz w:val="20"/>
          <w:szCs w:val="20"/>
          <w:rtl w:val="0"/>
        </w:rPr>
        <w:t xml:space="preserve">Outstanding questions</w:t>
      </w:r>
    </w:p>
    <w:p w:rsidR="00000000" w:rsidDel="00000000" w:rsidP="00000000" w:rsidRDefault="00000000" w:rsidRPr="00000000" w14:paraId="00000043">
      <w:pPr>
        <w:spacing w:line="970" w:lineRule="auto"/>
        <w:ind w:left="100" w:right="-450"/>
        <w:jc w:val="left"/>
        <w:rPr>
          <w:rFonts w:ascii="Arial" w:cs="Arial" w:eastAsia="Arial" w:hAnsi="Arial"/>
          <w:b w:val="1"/>
          <w:i w:val="1"/>
          <w:color w:val="666666"/>
        </w:rPr>
      </w:pPr>
      <w:r w:rsidDel="00000000" w:rsidR="00000000" w:rsidRPr="00000000">
        <w:rPr>
          <w:rFonts w:ascii="Arial" w:cs="Arial" w:eastAsia="Arial" w:hAnsi="Arial"/>
          <w:b w:val="1"/>
          <w:i w:val="1"/>
          <w:color w:val="666666"/>
          <w:rtl w:val="0"/>
        </w:rPr>
        <w:t xml:space="preserve">Why is everybody just talking and not working?</w:t>
      </w:r>
    </w:p>
    <w:p w:rsidR="00000000" w:rsidDel="00000000" w:rsidP="00000000" w:rsidRDefault="00000000" w:rsidRPr="00000000" w14:paraId="00000044">
      <w:pPr>
        <w:spacing w:line="970" w:lineRule="auto"/>
        <w:ind w:left="100" w:right="-450"/>
        <w:jc w:val="left"/>
        <w:rPr>
          <w:rFonts w:ascii="Arial" w:cs="Arial" w:eastAsia="Arial" w:hAnsi="Arial"/>
          <w:b w:val="1"/>
          <w:i w:val="1"/>
          <w:color w:val="666666"/>
        </w:rPr>
      </w:pPr>
      <w:r w:rsidDel="00000000" w:rsidR="00000000" w:rsidRPr="00000000">
        <w:rPr>
          <w:rFonts w:ascii="Arial" w:cs="Arial" w:eastAsia="Arial" w:hAnsi="Arial"/>
          <w:b w:val="1"/>
          <w:i w:val="1"/>
          <w:color w:val="666666"/>
          <w:rtl w:val="0"/>
        </w:rPr>
        <w:t xml:space="preserve">What is the use of this subject to kept in the syllabus if the do so just to obey Supreme Court order?</w:t>
      </w:r>
    </w:p>
    <w:p w:rsidR="00000000" w:rsidDel="00000000" w:rsidP="00000000" w:rsidRDefault="00000000" w:rsidRPr="00000000" w14:paraId="00000045">
      <w:pPr>
        <w:spacing w:before="3" w:line="240" w:lineRule="auto"/>
        <w:jc w:val="left"/>
        <w:rPr>
          <w:sz w:val="18"/>
          <w:szCs w:val="18"/>
        </w:rPr>
      </w:pPr>
      <w:r w:rsidDel="00000000" w:rsidR="00000000" w:rsidRPr="00000000">
        <w:rPr>
          <w:rtl w:val="0"/>
        </w:rPr>
      </w:r>
    </w:p>
    <w:p w:rsidR="00000000" w:rsidDel="00000000" w:rsidP="00000000" w:rsidRDefault="00000000" w:rsidRPr="00000000" w14:paraId="00000046">
      <w:pPr>
        <w:spacing w:line="240" w:lineRule="auto"/>
        <w:jc w:val="left"/>
        <w:rPr>
          <w:sz w:val="20"/>
          <w:szCs w:val="20"/>
        </w:rPr>
      </w:pPr>
      <w:r w:rsidDel="00000000" w:rsidR="00000000" w:rsidRPr="00000000">
        <w:rPr>
          <w:rtl w:val="0"/>
        </w:rPr>
      </w:r>
    </w:p>
    <w:p w:rsidR="00000000" w:rsidDel="00000000" w:rsidP="00000000" w:rsidRDefault="00000000" w:rsidRPr="00000000" w14:paraId="00000047">
      <w:pPr>
        <w:ind w:left="100"/>
        <w:jc w:val="left"/>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Principles of Environment</w:t>
      </w:r>
      <w:r w:rsidDel="00000000" w:rsidR="00000000" w:rsidRPr="00000000">
        <w:rPr>
          <w:rtl w:val="0"/>
        </w:rPr>
      </w:r>
    </w:p>
    <w:p w:rsidR="00000000" w:rsidDel="00000000" w:rsidP="00000000" w:rsidRDefault="00000000" w:rsidRPr="00000000" w14:paraId="00000048">
      <w:pPr>
        <w:spacing w:before="1" w:line="240" w:lineRule="auto"/>
        <w:jc w:val="left"/>
        <w:rPr>
          <w:sz w:val="18"/>
          <w:szCs w:val="18"/>
        </w:rPr>
      </w:pPr>
      <w:r w:rsidDel="00000000" w:rsidR="00000000" w:rsidRPr="00000000">
        <w:rPr>
          <w:rtl w:val="0"/>
        </w:rPr>
      </w:r>
    </w:p>
    <w:p w:rsidR="00000000" w:rsidDel="00000000" w:rsidP="00000000" w:rsidRDefault="00000000" w:rsidRPr="00000000" w14:paraId="00000049">
      <w:pPr>
        <w:spacing w:line="970" w:lineRule="auto"/>
        <w:ind w:left="100" w:right="-180"/>
        <w:jc w:val="left"/>
        <w:rPr>
          <w:rFonts w:ascii="Arial" w:cs="Arial" w:eastAsia="Arial" w:hAnsi="Arial"/>
          <w:b w:val="1"/>
          <w:i w:val="1"/>
          <w:color w:val="666666"/>
          <w:sz w:val="20"/>
          <w:szCs w:val="20"/>
        </w:rPr>
      </w:pPr>
      <w:r w:rsidDel="00000000" w:rsidR="00000000" w:rsidRPr="00000000">
        <w:rPr>
          <w:rFonts w:ascii="Arial" w:cs="Arial" w:eastAsia="Arial" w:hAnsi="Arial"/>
          <w:b w:val="1"/>
          <w:i w:val="1"/>
          <w:color w:val="666666"/>
          <w:sz w:val="20"/>
          <w:szCs w:val="20"/>
          <w:rtl w:val="0"/>
        </w:rPr>
        <w:t xml:space="preserve">Topic Summary </w:t>
      </w:r>
    </w:p>
    <w:p w:rsidR="00000000" w:rsidDel="00000000" w:rsidP="00000000" w:rsidRDefault="00000000" w:rsidRPr="00000000" w14:paraId="0000004A">
      <w:pPr>
        <w:spacing w:line="970" w:lineRule="auto"/>
        <w:ind w:left="100" w:right="-180"/>
        <w:jc w:val="left"/>
        <w:rPr>
          <w:rFonts w:ascii="Arial" w:cs="Arial" w:eastAsia="Arial" w:hAnsi="Arial"/>
          <w:b w:val="1"/>
          <w:i w:val="1"/>
          <w:color w:val="666666"/>
        </w:rPr>
      </w:pPr>
      <w:r w:rsidDel="00000000" w:rsidR="00000000" w:rsidRPr="00000000">
        <w:rPr>
          <w:rFonts w:ascii="Arial" w:cs="Arial" w:eastAsia="Arial" w:hAnsi="Arial"/>
          <w:b w:val="1"/>
          <w:i w:val="1"/>
          <w:color w:val="666666"/>
          <w:rtl w:val="0"/>
        </w:rPr>
        <w:t xml:space="preserve">We are introduced to different segments of the environment(lithosphere,hydrosphere,</w:t>
      </w:r>
    </w:p>
    <w:p w:rsidR="00000000" w:rsidDel="00000000" w:rsidP="00000000" w:rsidRDefault="00000000" w:rsidRPr="00000000" w14:paraId="0000004B">
      <w:pPr>
        <w:spacing w:line="970" w:lineRule="auto"/>
        <w:ind w:left="100" w:right="-180"/>
        <w:jc w:val="left"/>
        <w:rPr>
          <w:rFonts w:ascii="Arial" w:cs="Arial" w:eastAsia="Arial" w:hAnsi="Arial"/>
          <w:b w:val="1"/>
          <w:i w:val="1"/>
          <w:color w:val="666666"/>
        </w:rPr>
      </w:pPr>
      <w:r w:rsidDel="00000000" w:rsidR="00000000" w:rsidRPr="00000000">
        <w:rPr>
          <w:rFonts w:ascii="Arial" w:cs="Arial" w:eastAsia="Arial" w:hAnsi="Arial"/>
          <w:b w:val="1"/>
          <w:i w:val="1"/>
          <w:color w:val="666666"/>
          <w:rtl w:val="0"/>
        </w:rPr>
        <w:t xml:space="preserve">biosphere,atmosphere). We understand the different zones of the atmosphere and climatic and environment changes as one goes from one layer to another. Light is thrown on Gaia theory and different biogeochemical cycles. We also learn about CLAW and ANTI-CLAW hypothesis.</w:t>
      </w:r>
    </w:p>
    <w:p w:rsidR="00000000" w:rsidDel="00000000" w:rsidP="00000000" w:rsidRDefault="00000000" w:rsidRPr="00000000" w14:paraId="0000004C">
      <w:pPr>
        <w:spacing w:line="970" w:lineRule="auto"/>
        <w:ind w:left="100" w:right="6869"/>
        <w:rPr>
          <w:rFonts w:ascii="Arial" w:cs="Arial" w:eastAsia="Arial" w:hAnsi="Arial"/>
          <w:b w:val="1"/>
          <w:i w:val="1"/>
          <w:color w:val="666666"/>
        </w:rPr>
      </w:pPr>
      <w:r w:rsidDel="00000000" w:rsidR="00000000" w:rsidRPr="00000000">
        <w:rPr>
          <w:rFonts w:ascii="Arial" w:cs="Arial" w:eastAsia="Arial" w:hAnsi="Arial"/>
          <w:b w:val="1"/>
          <w:i w:val="1"/>
          <w:color w:val="666666"/>
          <w:rtl w:val="0"/>
        </w:rPr>
        <w:t xml:space="preserve">Reflections </w:t>
      </w:r>
    </w:p>
    <w:p w:rsidR="00000000" w:rsidDel="00000000" w:rsidP="00000000" w:rsidRDefault="00000000" w:rsidRPr="00000000" w14:paraId="0000004D">
      <w:pPr>
        <w:spacing w:line="970" w:lineRule="auto"/>
        <w:ind w:left="100" w:right="-180"/>
        <w:jc w:val="left"/>
        <w:rPr>
          <w:rFonts w:ascii="Arial" w:cs="Arial" w:eastAsia="Arial" w:hAnsi="Arial"/>
          <w:b w:val="1"/>
          <w:i w:val="1"/>
          <w:color w:val="666666"/>
        </w:rPr>
      </w:pPr>
      <w:r w:rsidDel="00000000" w:rsidR="00000000" w:rsidRPr="00000000">
        <w:rPr>
          <w:rFonts w:ascii="Arial" w:cs="Arial" w:eastAsia="Arial" w:hAnsi="Arial"/>
          <w:b w:val="1"/>
          <w:i w:val="1"/>
          <w:color w:val="666666"/>
          <w:rtl w:val="0"/>
        </w:rPr>
        <w:t xml:space="preserve">The earth has survived millions of years and about five mass extinctions. Earth has continuously evolved and has adapted to changes. Nature has its own way of renewing resources and replenishing them. It is our greed and over-usage that has caused it. I felt this chapter/topic more relatable and understandable rather than first one. </w:t>
      </w:r>
    </w:p>
    <w:p w:rsidR="00000000" w:rsidDel="00000000" w:rsidP="00000000" w:rsidRDefault="00000000" w:rsidRPr="00000000" w14:paraId="0000004E">
      <w:pPr>
        <w:spacing w:line="970" w:lineRule="auto"/>
        <w:ind w:left="100" w:right="6869"/>
        <w:jc w:val="left"/>
        <w:rPr>
          <w:rFonts w:ascii="Arial" w:cs="Arial" w:eastAsia="Arial" w:hAnsi="Arial"/>
          <w:b w:val="1"/>
          <w:i w:val="1"/>
          <w:color w:val="666666"/>
          <w:sz w:val="20"/>
          <w:szCs w:val="20"/>
        </w:rPr>
      </w:pPr>
      <w:r w:rsidDel="00000000" w:rsidR="00000000" w:rsidRPr="00000000">
        <w:rPr>
          <w:rFonts w:ascii="Arial" w:cs="Arial" w:eastAsia="Arial" w:hAnsi="Arial"/>
          <w:b w:val="1"/>
          <w:i w:val="1"/>
          <w:color w:val="666666"/>
          <w:sz w:val="20"/>
          <w:szCs w:val="20"/>
          <w:rtl w:val="0"/>
        </w:rPr>
        <w:t xml:space="preserve">Outstanding questions</w:t>
      </w:r>
    </w:p>
    <w:p w:rsidR="00000000" w:rsidDel="00000000" w:rsidP="00000000" w:rsidRDefault="00000000" w:rsidRPr="00000000" w14:paraId="0000004F">
      <w:pPr>
        <w:spacing w:line="970" w:lineRule="auto"/>
        <w:ind w:left="100" w:right="-360"/>
        <w:jc w:val="left"/>
        <w:rPr>
          <w:rFonts w:ascii="Arial" w:cs="Arial" w:eastAsia="Arial" w:hAnsi="Arial"/>
          <w:b w:val="1"/>
          <w:i w:val="1"/>
          <w:color w:val="666666"/>
        </w:rPr>
      </w:pPr>
      <w:r w:rsidDel="00000000" w:rsidR="00000000" w:rsidRPr="00000000">
        <w:rPr>
          <w:rFonts w:ascii="Arial" w:cs="Arial" w:eastAsia="Arial" w:hAnsi="Arial"/>
          <w:b w:val="1"/>
          <w:i w:val="1"/>
          <w:color w:val="666666"/>
          <w:rtl w:val="0"/>
        </w:rPr>
        <w:t xml:space="preserve">-NIL-</w:t>
      </w:r>
    </w:p>
    <w:p w:rsidR="00000000" w:rsidDel="00000000" w:rsidP="00000000" w:rsidRDefault="00000000" w:rsidRPr="00000000" w14:paraId="00000050">
      <w:pPr>
        <w:spacing w:line="240" w:lineRule="auto"/>
        <w:jc w:val="left"/>
        <w:rPr>
          <w:sz w:val="20"/>
          <w:szCs w:val="20"/>
        </w:rPr>
      </w:pPr>
      <w:r w:rsidDel="00000000" w:rsidR="00000000" w:rsidRPr="00000000">
        <w:rPr>
          <w:rtl w:val="0"/>
        </w:rPr>
      </w:r>
    </w:p>
    <w:p w:rsidR="00000000" w:rsidDel="00000000" w:rsidP="00000000" w:rsidRDefault="00000000" w:rsidRPr="00000000" w14:paraId="00000051">
      <w:pPr>
        <w:spacing w:line="240" w:lineRule="auto"/>
        <w:jc w:val="left"/>
        <w:rPr>
          <w:sz w:val="20"/>
          <w:szCs w:val="20"/>
        </w:rPr>
      </w:pPr>
      <w:r w:rsidDel="00000000" w:rsidR="00000000" w:rsidRPr="00000000">
        <w:rPr>
          <w:rtl w:val="0"/>
        </w:rPr>
      </w:r>
    </w:p>
    <w:p w:rsidR="00000000" w:rsidDel="00000000" w:rsidP="00000000" w:rsidRDefault="00000000" w:rsidRPr="00000000" w14:paraId="00000052">
      <w:pPr>
        <w:spacing w:before="13" w:line="240" w:lineRule="auto"/>
        <w:jc w:val="left"/>
        <w:rPr>
          <w:sz w:val="24"/>
          <w:szCs w:val="24"/>
        </w:rPr>
      </w:pPr>
      <w:r w:rsidDel="00000000" w:rsidR="00000000" w:rsidRPr="00000000">
        <w:rPr>
          <w:rtl w:val="0"/>
        </w:rPr>
      </w:r>
    </w:p>
    <w:p w:rsidR="00000000" w:rsidDel="00000000" w:rsidP="00000000" w:rsidRDefault="00000000" w:rsidRPr="00000000" w14:paraId="00000053">
      <w:pPr>
        <w:ind w:left="100"/>
        <w:jc w:val="left"/>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Biodiversity</w:t>
      </w:r>
      <w:r w:rsidDel="00000000" w:rsidR="00000000" w:rsidRPr="00000000">
        <w:rPr>
          <w:rtl w:val="0"/>
        </w:rPr>
      </w:r>
    </w:p>
    <w:p w:rsidR="00000000" w:rsidDel="00000000" w:rsidP="00000000" w:rsidRDefault="00000000" w:rsidRPr="00000000" w14:paraId="00000054">
      <w:pPr>
        <w:spacing w:before="6" w:line="240" w:lineRule="auto"/>
        <w:jc w:val="left"/>
        <w:rPr>
          <w:sz w:val="16"/>
          <w:szCs w:val="16"/>
        </w:rPr>
      </w:pPr>
      <w:r w:rsidDel="00000000" w:rsidR="00000000" w:rsidRPr="00000000">
        <w:rPr>
          <w:rtl w:val="0"/>
        </w:rPr>
      </w:r>
    </w:p>
    <w:p w:rsidR="00000000" w:rsidDel="00000000" w:rsidP="00000000" w:rsidRDefault="00000000" w:rsidRPr="00000000" w14:paraId="00000055">
      <w:pPr>
        <w:spacing w:line="970" w:lineRule="auto"/>
        <w:ind w:left="100" w:right="6869"/>
        <w:jc w:val="left"/>
        <w:rPr>
          <w:rFonts w:ascii="Arial" w:cs="Arial" w:eastAsia="Arial" w:hAnsi="Arial"/>
          <w:b w:val="1"/>
          <w:i w:val="1"/>
          <w:color w:val="666666"/>
          <w:sz w:val="20"/>
          <w:szCs w:val="20"/>
        </w:rPr>
      </w:pPr>
      <w:r w:rsidDel="00000000" w:rsidR="00000000" w:rsidRPr="00000000">
        <w:rPr>
          <w:rFonts w:ascii="Arial" w:cs="Arial" w:eastAsia="Arial" w:hAnsi="Arial"/>
          <w:b w:val="1"/>
          <w:i w:val="1"/>
          <w:color w:val="666666"/>
          <w:sz w:val="20"/>
          <w:szCs w:val="20"/>
          <w:rtl w:val="0"/>
        </w:rPr>
        <w:t xml:space="preserve">Topic Summary </w:t>
      </w:r>
    </w:p>
    <w:p w:rsidR="00000000" w:rsidDel="00000000" w:rsidP="00000000" w:rsidRDefault="00000000" w:rsidRPr="00000000" w14:paraId="00000056">
      <w:pPr>
        <w:spacing w:line="970" w:lineRule="auto"/>
        <w:ind w:left="100" w:right="-630"/>
        <w:jc w:val="left"/>
        <w:rPr>
          <w:rFonts w:ascii="Arial" w:cs="Arial" w:eastAsia="Arial" w:hAnsi="Arial"/>
          <w:b w:val="1"/>
          <w:i w:val="1"/>
          <w:color w:val="666666"/>
        </w:rPr>
      </w:pPr>
      <w:r w:rsidDel="00000000" w:rsidR="00000000" w:rsidRPr="00000000">
        <w:rPr>
          <w:rFonts w:ascii="Arial" w:cs="Arial" w:eastAsia="Arial" w:hAnsi="Arial"/>
          <w:b w:val="1"/>
          <w:i w:val="1"/>
          <w:color w:val="666666"/>
          <w:rtl w:val="0"/>
        </w:rPr>
        <w:t xml:space="preserve">Difference between environment and ecology is introduced. The different types of ecosystem and biodiversity is introduced. the biodiversity is measured in terms of Species diversity, Genetic diversity and variety of ecosystems. Some insights about hotspot of biodiversity in India is got. We get an overview of different endemic species in India. We are thrown into different kinds of animal violations happening and some conserative measures to prevent illegal and inhumane activities like poaching. Last we learn how Amrita has contributed to this noble cause.</w:t>
      </w:r>
    </w:p>
    <w:p w:rsidR="00000000" w:rsidDel="00000000" w:rsidP="00000000" w:rsidRDefault="00000000" w:rsidRPr="00000000" w14:paraId="00000057">
      <w:pPr>
        <w:spacing w:line="970" w:lineRule="auto"/>
        <w:ind w:left="100" w:right="6869"/>
        <w:rPr>
          <w:rFonts w:ascii="Arial" w:cs="Arial" w:eastAsia="Arial" w:hAnsi="Arial"/>
          <w:b w:val="1"/>
          <w:i w:val="1"/>
          <w:color w:val="666666"/>
        </w:rPr>
      </w:pPr>
      <w:r w:rsidDel="00000000" w:rsidR="00000000" w:rsidRPr="00000000">
        <w:rPr>
          <w:rFonts w:ascii="Arial" w:cs="Arial" w:eastAsia="Arial" w:hAnsi="Arial"/>
          <w:b w:val="1"/>
          <w:i w:val="1"/>
          <w:color w:val="666666"/>
          <w:rtl w:val="0"/>
        </w:rPr>
        <w:t xml:space="preserve">Reflections </w:t>
      </w:r>
    </w:p>
    <w:p w:rsidR="00000000" w:rsidDel="00000000" w:rsidP="00000000" w:rsidRDefault="00000000" w:rsidRPr="00000000" w14:paraId="00000058">
      <w:pPr>
        <w:spacing w:line="970" w:lineRule="auto"/>
        <w:ind w:left="100" w:right="-270"/>
        <w:rPr>
          <w:rFonts w:ascii="Arial" w:cs="Arial" w:eastAsia="Arial" w:hAnsi="Arial"/>
          <w:b w:val="1"/>
          <w:i w:val="1"/>
          <w:color w:val="666666"/>
        </w:rPr>
      </w:pPr>
      <w:r w:rsidDel="00000000" w:rsidR="00000000" w:rsidRPr="00000000">
        <w:rPr>
          <w:rFonts w:ascii="Arial" w:cs="Arial" w:eastAsia="Arial" w:hAnsi="Arial"/>
          <w:b w:val="1"/>
          <w:i w:val="1"/>
          <w:color w:val="666666"/>
          <w:rtl w:val="0"/>
        </w:rPr>
        <w:t xml:space="preserve">I feel that those flora and fauna are being misused and overused. We don’t cut trees for our need but rather for our greed. Our greed has grown so much that our greed has become our need.</w:t>
      </w:r>
    </w:p>
    <w:p w:rsidR="00000000" w:rsidDel="00000000" w:rsidP="00000000" w:rsidRDefault="00000000" w:rsidRPr="00000000" w14:paraId="00000059">
      <w:pPr>
        <w:spacing w:line="970" w:lineRule="auto"/>
        <w:ind w:left="100" w:right="6869"/>
        <w:jc w:val="left"/>
        <w:rPr>
          <w:rFonts w:ascii="Arial" w:cs="Arial" w:eastAsia="Arial" w:hAnsi="Arial"/>
          <w:b w:val="1"/>
          <w:i w:val="1"/>
          <w:color w:val="666666"/>
          <w:sz w:val="20"/>
          <w:szCs w:val="20"/>
        </w:rPr>
      </w:pPr>
      <w:r w:rsidDel="00000000" w:rsidR="00000000" w:rsidRPr="00000000">
        <w:rPr>
          <w:rFonts w:ascii="Arial" w:cs="Arial" w:eastAsia="Arial" w:hAnsi="Arial"/>
          <w:b w:val="1"/>
          <w:i w:val="1"/>
          <w:color w:val="666666"/>
          <w:sz w:val="20"/>
          <w:szCs w:val="20"/>
          <w:rtl w:val="0"/>
        </w:rPr>
        <w:t xml:space="preserve">Outstanding questions</w:t>
      </w:r>
    </w:p>
    <w:p w:rsidR="00000000" w:rsidDel="00000000" w:rsidP="00000000" w:rsidRDefault="00000000" w:rsidRPr="00000000" w14:paraId="0000005A">
      <w:pPr>
        <w:spacing w:before="3" w:line="240" w:lineRule="auto"/>
        <w:jc w:val="left"/>
        <w:rPr>
          <w:sz w:val="11"/>
          <w:szCs w:val="11"/>
        </w:rPr>
      </w:pPr>
      <w:r w:rsidDel="00000000" w:rsidR="00000000" w:rsidRPr="00000000">
        <w:rPr>
          <w:rFonts w:ascii="Arial" w:cs="Arial" w:eastAsia="Arial" w:hAnsi="Arial"/>
          <w:b w:val="1"/>
          <w:i w:val="1"/>
          <w:color w:val="666666"/>
          <w:rtl w:val="0"/>
        </w:rPr>
        <w:t xml:space="preserve">Why hasn’t government allow this kind of inhumane act for money. WHy do they make such a petty bartender (environment for  a temporary status in the society by gaining money ).</w:t>
      </w:r>
      <w:r w:rsidDel="00000000" w:rsidR="00000000" w:rsidRPr="00000000">
        <w:rPr>
          <w:rtl w:val="0"/>
        </w:rPr>
      </w:r>
    </w:p>
    <w:p w:rsidR="00000000" w:rsidDel="00000000" w:rsidP="00000000" w:rsidRDefault="00000000" w:rsidRPr="00000000" w14:paraId="0000005B">
      <w:pPr>
        <w:spacing w:line="240" w:lineRule="auto"/>
        <w:jc w:val="left"/>
        <w:rPr>
          <w:sz w:val="20"/>
          <w:szCs w:val="20"/>
        </w:rPr>
      </w:pPr>
      <w:r w:rsidDel="00000000" w:rsidR="00000000" w:rsidRPr="00000000">
        <w:rPr>
          <w:rtl w:val="0"/>
        </w:rPr>
      </w:r>
    </w:p>
    <w:p w:rsidR="00000000" w:rsidDel="00000000" w:rsidP="00000000" w:rsidRDefault="00000000" w:rsidRPr="00000000" w14:paraId="0000005C">
      <w:pPr>
        <w:spacing w:line="240" w:lineRule="auto"/>
        <w:jc w:val="left"/>
        <w:rPr>
          <w:sz w:val="20"/>
          <w:szCs w:val="20"/>
        </w:rPr>
      </w:pPr>
      <w:r w:rsidDel="00000000" w:rsidR="00000000" w:rsidRPr="00000000">
        <w:rPr>
          <w:rtl w:val="0"/>
        </w:rPr>
      </w:r>
    </w:p>
    <w:p w:rsidR="00000000" w:rsidDel="00000000" w:rsidP="00000000" w:rsidRDefault="00000000" w:rsidRPr="00000000" w14:paraId="0000005D">
      <w:pPr>
        <w:spacing w:line="240" w:lineRule="auto"/>
        <w:jc w:val="left"/>
        <w:rPr>
          <w:sz w:val="20"/>
          <w:szCs w:val="20"/>
        </w:rPr>
      </w:pPr>
      <w:r w:rsidDel="00000000" w:rsidR="00000000" w:rsidRPr="00000000">
        <w:rPr>
          <w:rtl w:val="0"/>
        </w:rPr>
      </w:r>
    </w:p>
    <w:p w:rsidR="00000000" w:rsidDel="00000000" w:rsidP="00000000" w:rsidRDefault="00000000" w:rsidRPr="00000000" w14:paraId="0000005E">
      <w:pPr>
        <w:spacing w:line="240" w:lineRule="auto"/>
        <w:jc w:val="left"/>
        <w:rPr>
          <w:sz w:val="20"/>
          <w:szCs w:val="20"/>
        </w:rPr>
      </w:pPr>
      <w:r w:rsidDel="00000000" w:rsidR="00000000" w:rsidRPr="00000000">
        <w:rPr>
          <w:rtl w:val="0"/>
        </w:rPr>
      </w:r>
    </w:p>
    <w:p w:rsidR="00000000" w:rsidDel="00000000" w:rsidP="00000000" w:rsidRDefault="00000000" w:rsidRPr="00000000" w14:paraId="0000005F">
      <w:pPr>
        <w:spacing w:line="240" w:lineRule="auto"/>
        <w:jc w:val="left"/>
        <w:rPr>
          <w:sz w:val="20"/>
          <w:szCs w:val="20"/>
        </w:rPr>
      </w:pPr>
      <w:r w:rsidDel="00000000" w:rsidR="00000000" w:rsidRPr="00000000">
        <w:rPr>
          <w:rtl w:val="0"/>
        </w:rPr>
      </w:r>
    </w:p>
    <w:p w:rsidR="00000000" w:rsidDel="00000000" w:rsidP="00000000" w:rsidRDefault="00000000" w:rsidRPr="00000000" w14:paraId="00000060">
      <w:pPr>
        <w:spacing w:line="240" w:lineRule="auto"/>
        <w:jc w:val="left"/>
        <w:rPr>
          <w:sz w:val="20"/>
          <w:szCs w:val="20"/>
        </w:rPr>
      </w:pPr>
      <w:r w:rsidDel="00000000" w:rsidR="00000000" w:rsidRPr="00000000">
        <w:rPr>
          <w:rtl w:val="0"/>
        </w:rPr>
      </w:r>
    </w:p>
    <w:p w:rsidR="00000000" w:rsidDel="00000000" w:rsidP="00000000" w:rsidRDefault="00000000" w:rsidRPr="00000000" w14:paraId="00000061">
      <w:pPr>
        <w:spacing w:before="22" w:lineRule="auto"/>
        <w:ind w:left="100"/>
        <w:jc w:val="left"/>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Climate change</w:t>
      </w:r>
      <w:r w:rsidDel="00000000" w:rsidR="00000000" w:rsidRPr="00000000">
        <w:rPr>
          <w:rtl w:val="0"/>
        </w:rPr>
      </w:r>
    </w:p>
    <w:p w:rsidR="00000000" w:rsidDel="00000000" w:rsidP="00000000" w:rsidRDefault="00000000" w:rsidRPr="00000000" w14:paraId="00000062">
      <w:pPr>
        <w:spacing w:before="1" w:line="240" w:lineRule="auto"/>
        <w:jc w:val="left"/>
        <w:rPr>
          <w:sz w:val="18"/>
          <w:szCs w:val="18"/>
        </w:rPr>
      </w:pPr>
      <w:r w:rsidDel="00000000" w:rsidR="00000000" w:rsidRPr="00000000">
        <w:rPr>
          <w:rtl w:val="0"/>
        </w:rPr>
      </w:r>
    </w:p>
    <w:p w:rsidR="00000000" w:rsidDel="00000000" w:rsidP="00000000" w:rsidRDefault="00000000" w:rsidRPr="00000000" w14:paraId="00000063">
      <w:pPr>
        <w:spacing w:line="970" w:lineRule="auto"/>
        <w:ind w:left="100" w:right="6869"/>
        <w:jc w:val="left"/>
        <w:rPr>
          <w:rFonts w:ascii="Arial" w:cs="Arial" w:eastAsia="Arial" w:hAnsi="Arial"/>
          <w:b w:val="1"/>
          <w:i w:val="1"/>
          <w:color w:val="666666"/>
        </w:rPr>
      </w:pPr>
      <w:r w:rsidDel="00000000" w:rsidR="00000000" w:rsidRPr="00000000">
        <w:rPr>
          <w:rFonts w:ascii="Arial" w:cs="Arial" w:eastAsia="Arial" w:hAnsi="Arial"/>
          <w:b w:val="1"/>
          <w:i w:val="1"/>
          <w:color w:val="666666"/>
          <w:sz w:val="20"/>
          <w:szCs w:val="20"/>
          <w:rtl w:val="0"/>
        </w:rPr>
        <w:t xml:space="preserve">Topic Summary </w:t>
      </w:r>
      <w:r w:rsidDel="00000000" w:rsidR="00000000" w:rsidRPr="00000000">
        <w:rPr>
          <w:rtl w:val="0"/>
        </w:rPr>
      </w:r>
    </w:p>
    <w:p w:rsidR="00000000" w:rsidDel="00000000" w:rsidP="00000000" w:rsidRDefault="00000000" w:rsidRPr="00000000" w14:paraId="00000064">
      <w:pPr>
        <w:spacing w:line="970" w:lineRule="auto"/>
        <w:ind w:left="100" w:right="0"/>
        <w:jc w:val="left"/>
        <w:rPr>
          <w:rFonts w:ascii="Arial" w:cs="Arial" w:eastAsia="Arial" w:hAnsi="Arial"/>
          <w:b w:val="1"/>
          <w:i w:val="1"/>
          <w:color w:val="666666"/>
        </w:rPr>
      </w:pPr>
      <w:r w:rsidDel="00000000" w:rsidR="00000000" w:rsidRPr="00000000">
        <w:rPr>
          <w:rFonts w:ascii="Arial" w:cs="Arial" w:eastAsia="Arial" w:hAnsi="Arial"/>
          <w:b w:val="1"/>
          <w:i w:val="1"/>
          <w:color w:val="666666"/>
          <w:rtl w:val="0"/>
        </w:rPr>
        <w:t xml:space="preserve">We understand the following topics : </w:t>
      </w:r>
    </w:p>
    <w:p w:rsidR="00000000" w:rsidDel="00000000" w:rsidP="00000000" w:rsidRDefault="00000000" w:rsidRPr="00000000" w14:paraId="00000065">
      <w:pPr>
        <w:numPr>
          <w:ilvl w:val="0"/>
          <w:numId w:val="1"/>
        </w:numPr>
        <w:spacing w:line="970" w:lineRule="auto"/>
        <w:ind w:left="720" w:right="0" w:hanging="360"/>
        <w:jc w:val="left"/>
        <w:rPr>
          <w:rFonts w:ascii="Arial" w:cs="Arial" w:eastAsia="Arial" w:hAnsi="Arial"/>
          <w:b w:val="1"/>
          <w:i w:val="1"/>
          <w:color w:val="666666"/>
          <w:u w:val="none"/>
        </w:rPr>
      </w:pPr>
      <w:r w:rsidDel="00000000" w:rsidR="00000000" w:rsidRPr="00000000">
        <w:rPr>
          <w:rFonts w:ascii="Arial" w:cs="Arial" w:eastAsia="Arial" w:hAnsi="Arial"/>
          <w:b w:val="1"/>
          <w:i w:val="1"/>
          <w:color w:val="666666"/>
          <w:rtl w:val="0"/>
        </w:rPr>
        <w:t xml:space="preserve">Historical Climate change</w:t>
      </w:r>
    </w:p>
    <w:p w:rsidR="00000000" w:rsidDel="00000000" w:rsidP="00000000" w:rsidRDefault="00000000" w:rsidRPr="00000000" w14:paraId="00000066">
      <w:pPr>
        <w:numPr>
          <w:ilvl w:val="0"/>
          <w:numId w:val="1"/>
        </w:numPr>
        <w:spacing w:line="970" w:lineRule="auto"/>
        <w:ind w:left="720" w:right="0" w:hanging="360"/>
        <w:jc w:val="left"/>
        <w:rPr>
          <w:rFonts w:ascii="Arial" w:cs="Arial" w:eastAsia="Arial" w:hAnsi="Arial"/>
          <w:b w:val="1"/>
          <w:i w:val="1"/>
          <w:color w:val="666666"/>
          <w:u w:val="none"/>
        </w:rPr>
      </w:pPr>
      <w:r w:rsidDel="00000000" w:rsidR="00000000" w:rsidRPr="00000000">
        <w:rPr>
          <w:rFonts w:ascii="Arial" w:cs="Arial" w:eastAsia="Arial" w:hAnsi="Arial"/>
          <w:b w:val="1"/>
          <w:i w:val="1"/>
          <w:color w:val="666666"/>
          <w:rtl w:val="0"/>
        </w:rPr>
        <w:t xml:space="preserve">Global Temperature models</w:t>
      </w:r>
    </w:p>
    <w:p w:rsidR="00000000" w:rsidDel="00000000" w:rsidP="00000000" w:rsidRDefault="00000000" w:rsidRPr="00000000" w14:paraId="00000067">
      <w:pPr>
        <w:numPr>
          <w:ilvl w:val="0"/>
          <w:numId w:val="1"/>
        </w:numPr>
        <w:spacing w:line="970" w:lineRule="auto"/>
        <w:ind w:left="720" w:right="0" w:hanging="360"/>
        <w:jc w:val="left"/>
        <w:rPr>
          <w:rFonts w:ascii="Arial" w:cs="Arial" w:eastAsia="Arial" w:hAnsi="Arial"/>
          <w:b w:val="1"/>
          <w:i w:val="1"/>
          <w:color w:val="666666"/>
          <w:u w:val="none"/>
        </w:rPr>
      </w:pPr>
      <w:r w:rsidDel="00000000" w:rsidR="00000000" w:rsidRPr="00000000">
        <w:rPr>
          <w:rFonts w:ascii="Arial" w:cs="Arial" w:eastAsia="Arial" w:hAnsi="Arial"/>
          <w:b w:val="1"/>
          <w:i w:val="1"/>
          <w:color w:val="666666"/>
          <w:rtl w:val="0"/>
        </w:rPr>
        <w:t xml:space="preserve">GreenHouse effect</w:t>
      </w:r>
    </w:p>
    <w:p w:rsidR="00000000" w:rsidDel="00000000" w:rsidP="00000000" w:rsidRDefault="00000000" w:rsidRPr="00000000" w14:paraId="00000068">
      <w:pPr>
        <w:numPr>
          <w:ilvl w:val="0"/>
          <w:numId w:val="1"/>
        </w:numPr>
        <w:spacing w:line="970" w:lineRule="auto"/>
        <w:ind w:left="720" w:right="0" w:hanging="360"/>
        <w:jc w:val="left"/>
        <w:rPr>
          <w:rFonts w:ascii="Arial" w:cs="Arial" w:eastAsia="Arial" w:hAnsi="Arial"/>
          <w:b w:val="1"/>
          <w:i w:val="1"/>
          <w:color w:val="666666"/>
          <w:u w:val="none"/>
        </w:rPr>
      </w:pPr>
      <w:r w:rsidDel="00000000" w:rsidR="00000000" w:rsidRPr="00000000">
        <w:rPr>
          <w:rFonts w:ascii="Arial" w:cs="Arial" w:eastAsia="Arial" w:hAnsi="Arial"/>
          <w:b w:val="1"/>
          <w:i w:val="1"/>
          <w:color w:val="666666"/>
          <w:rtl w:val="0"/>
        </w:rPr>
        <w:t xml:space="preserve">Initiatives towards protection of environment. </w:t>
      </w:r>
    </w:p>
    <w:p w:rsidR="00000000" w:rsidDel="00000000" w:rsidP="00000000" w:rsidRDefault="00000000" w:rsidRPr="00000000" w14:paraId="00000069">
      <w:pPr>
        <w:spacing w:line="970" w:lineRule="auto"/>
        <w:ind w:left="100" w:right="6869"/>
        <w:jc w:val="left"/>
        <w:rPr>
          <w:rFonts w:ascii="Arial" w:cs="Arial" w:eastAsia="Arial" w:hAnsi="Arial"/>
          <w:b w:val="1"/>
          <w:i w:val="1"/>
          <w:color w:val="666666"/>
          <w:sz w:val="20"/>
          <w:szCs w:val="20"/>
        </w:rPr>
      </w:pPr>
      <w:r w:rsidDel="00000000" w:rsidR="00000000" w:rsidRPr="00000000">
        <w:rPr>
          <w:rFonts w:ascii="Arial" w:cs="Arial" w:eastAsia="Arial" w:hAnsi="Arial"/>
          <w:b w:val="1"/>
          <w:i w:val="1"/>
          <w:color w:val="666666"/>
          <w:sz w:val="20"/>
          <w:szCs w:val="20"/>
          <w:rtl w:val="0"/>
        </w:rPr>
        <w:t xml:space="preserve">Reflections </w:t>
      </w:r>
    </w:p>
    <w:p w:rsidR="00000000" w:rsidDel="00000000" w:rsidP="00000000" w:rsidRDefault="00000000" w:rsidRPr="00000000" w14:paraId="0000006A">
      <w:pPr>
        <w:spacing w:line="970" w:lineRule="auto"/>
        <w:ind w:left="100" w:right="-270"/>
        <w:jc w:val="left"/>
        <w:rPr>
          <w:rFonts w:ascii="Arial" w:cs="Arial" w:eastAsia="Arial" w:hAnsi="Arial"/>
          <w:b w:val="1"/>
          <w:i w:val="1"/>
          <w:color w:val="666666"/>
        </w:rPr>
      </w:pPr>
      <w:r w:rsidDel="00000000" w:rsidR="00000000" w:rsidRPr="00000000">
        <w:rPr>
          <w:rFonts w:ascii="Arial" w:cs="Arial" w:eastAsia="Arial" w:hAnsi="Arial"/>
          <w:b w:val="1"/>
          <w:i w:val="1"/>
          <w:color w:val="666666"/>
          <w:rtl w:val="0"/>
        </w:rPr>
        <w:t xml:space="preserve">The global temperature is rising on a daily basis. There is no doubt about it. The historical changes are so rapid and they could cause a mass extinction. Albedo model helps understand the importance of clouds in this environment. The different pacts are great. The problem  is they are not enforced properly. The government should enforce strict norms. Media is an accused by projecting only one sided view on this topic. In fact many news daily don’t give proper importance to this topic. Either it isn’t there or if present it is in some corner where people tend not to pay much attention. </w:t>
      </w:r>
    </w:p>
    <w:p w:rsidR="00000000" w:rsidDel="00000000" w:rsidP="00000000" w:rsidRDefault="00000000" w:rsidRPr="00000000" w14:paraId="0000006B">
      <w:pPr>
        <w:spacing w:line="970" w:lineRule="auto"/>
        <w:ind w:left="100" w:right="6869"/>
        <w:jc w:val="left"/>
        <w:rPr>
          <w:rFonts w:ascii="Arial" w:cs="Arial" w:eastAsia="Arial" w:hAnsi="Arial"/>
          <w:sz w:val="20"/>
          <w:szCs w:val="20"/>
        </w:rPr>
      </w:pPr>
      <w:r w:rsidDel="00000000" w:rsidR="00000000" w:rsidRPr="00000000">
        <w:rPr>
          <w:rFonts w:ascii="Arial" w:cs="Arial" w:eastAsia="Arial" w:hAnsi="Arial"/>
          <w:b w:val="1"/>
          <w:i w:val="1"/>
          <w:color w:val="666666"/>
          <w:sz w:val="20"/>
          <w:szCs w:val="20"/>
          <w:rtl w:val="0"/>
        </w:rPr>
        <w:t xml:space="preserve">Outstanding questions</w:t>
      </w:r>
      <w:r w:rsidDel="00000000" w:rsidR="00000000" w:rsidRPr="00000000">
        <w:rPr>
          <w:rtl w:val="0"/>
        </w:rPr>
      </w:r>
    </w:p>
    <w:p w:rsidR="00000000" w:rsidDel="00000000" w:rsidP="00000000" w:rsidRDefault="00000000" w:rsidRPr="00000000" w14:paraId="0000006C">
      <w:pPr>
        <w:spacing w:before="8" w:line="240" w:lineRule="auto"/>
        <w:jc w:val="left"/>
        <w:rPr>
          <w:rFonts w:ascii="Arial" w:cs="Arial" w:eastAsia="Arial" w:hAnsi="Arial"/>
          <w:b w:val="1"/>
          <w:i w:val="1"/>
        </w:rPr>
      </w:pPr>
      <w:r w:rsidDel="00000000" w:rsidR="00000000" w:rsidRPr="00000000">
        <w:rPr>
          <w:rFonts w:ascii="Arial" w:cs="Arial" w:eastAsia="Arial" w:hAnsi="Arial"/>
          <w:b w:val="1"/>
          <w:i w:val="1"/>
          <w:rtl w:val="0"/>
        </w:rPr>
        <w:t xml:space="preserve">-NIL-</w:t>
      </w:r>
      <w:r w:rsidDel="00000000" w:rsidR="00000000" w:rsidRPr="00000000">
        <w:rPr>
          <w:rtl w:val="0"/>
        </w:rPr>
      </w:r>
    </w:p>
    <w:p w:rsidR="00000000" w:rsidDel="00000000" w:rsidP="00000000" w:rsidRDefault="00000000" w:rsidRPr="00000000" w14:paraId="0000006D">
      <w:pPr>
        <w:spacing w:line="240" w:lineRule="auto"/>
        <w:jc w:val="left"/>
        <w:rPr>
          <w:sz w:val="20"/>
          <w:szCs w:val="20"/>
        </w:rPr>
      </w:pPr>
      <w:r w:rsidDel="00000000" w:rsidR="00000000" w:rsidRPr="00000000">
        <w:rPr>
          <w:rtl w:val="0"/>
        </w:rPr>
      </w:r>
    </w:p>
    <w:p w:rsidR="00000000" w:rsidDel="00000000" w:rsidP="00000000" w:rsidRDefault="00000000" w:rsidRPr="00000000" w14:paraId="0000006E">
      <w:pPr>
        <w:spacing w:line="240" w:lineRule="auto"/>
        <w:jc w:val="left"/>
        <w:rPr>
          <w:sz w:val="20"/>
          <w:szCs w:val="20"/>
        </w:rPr>
      </w:pPr>
      <w:r w:rsidDel="00000000" w:rsidR="00000000" w:rsidRPr="00000000">
        <w:rPr>
          <w:rtl w:val="0"/>
        </w:rPr>
      </w:r>
    </w:p>
    <w:p w:rsidR="00000000" w:rsidDel="00000000" w:rsidP="00000000" w:rsidRDefault="00000000" w:rsidRPr="00000000" w14:paraId="0000006F">
      <w:pPr>
        <w:spacing w:line="240" w:lineRule="auto"/>
        <w:jc w:val="left"/>
        <w:rPr>
          <w:sz w:val="20"/>
          <w:szCs w:val="20"/>
        </w:rPr>
      </w:pPr>
      <w:r w:rsidDel="00000000" w:rsidR="00000000" w:rsidRPr="00000000">
        <w:rPr>
          <w:rtl w:val="0"/>
        </w:rPr>
      </w:r>
    </w:p>
    <w:p w:rsidR="00000000" w:rsidDel="00000000" w:rsidP="00000000" w:rsidRDefault="00000000" w:rsidRPr="00000000" w14:paraId="00000070">
      <w:pPr>
        <w:spacing w:line="240" w:lineRule="auto"/>
        <w:jc w:val="left"/>
        <w:rPr>
          <w:sz w:val="20"/>
          <w:szCs w:val="20"/>
        </w:rPr>
      </w:pPr>
      <w:r w:rsidDel="00000000" w:rsidR="00000000" w:rsidRPr="00000000">
        <w:rPr>
          <w:rtl w:val="0"/>
        </w:rPr>
      </w:r>
    </w:p>
    <w:p w:rsidR="00000000" w:rsidDel="00000000" w:rsidP="00000000" w:rsidRDefault="00000000" w:rsidRPr="00000000" w14:paraId="00000071">
      <w:pPr>
        <w:spacing w:line="240" w:lineRule="auto"/>
        <w:jc w:val="left"/>
        <w:rPr>
          <w:sz w:val="20"/>
          <w:szCs w:val="20"/>
        </w:rPr>
      </w:pPr>
      <w:r w:rsidDel="00000000" w:rsidR="00000000" w:rsidRPr="00000000">
        <w:rPr>
          <w:rtl w:val="0"/>
        </w:rPr>
      </w:r>
    </w:p>
    <w:p w:rsidR="00000000" w:rsidDel="00000000" w:rsidP="00000000" w:rsidRDefault="00000000" w:rsidRPr="00000000" w14:paraId="00000072">
      <w:pPr>
        <w:spacing w:line="240" w:lineRule="auto"/>
        <w:jc w:val="left"/>
        <w:rPr>
          <w:sz w:val="20"/>
          <w:szCs w:val="20"/>
        </w:rPr>
      </w:pPr>
      <w:r w:rsidDel="00000000" w:rsidR="00000000" w:rsidRPr="00000000">
        <w:rPr>
          <w:rtl w:val="0"/>
        </w:rPr>
      </w:r>
    </w:p>
    <w:p w:rsidR="00000000" w:rsidDel="00000000" w:rsidP="00000000" w:rsidRDefault="00000000" w:rsidRPr="00000000" w14:paraId="00000073">
      <w:pPr>
        <w:ind w:left="100"/>
        <w:jc w:val="left"/>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Ozone depletion</w:t>
      </w:r>
      <w:r w:rsidDel="00000000" w:rsidR="00000000" w:rsidRPr="00000000">
        <w:rPr>
          <w:rtl w:val="0"/>
        </w:rPr>
      </w:r>
    </w:p>
    <w:p w:rsidR="00000000" w:rsidDel="00000000" w:rsidP="00000000" w:rsidRDefault="00000000" w:rsidRPr="00000000" w14:paraId="00000074">
      <w:pPr>
        <w:spacing w:before="1" w:line="240" w:lineRule="auto"/>
        <w:jc w:val="left"/>
        <w:rPr>
          <w:sz w:val="18"/>
          <w:szCs w:val="18"/>
        </w:rPr>
      </w:pPr>
      <w:r w:rsidDel="00000000" w:rsidR="00000000" w:rsidRPr="00000000">
        <w:rPr>
          <w:rtl w:val="0"/>
        </w:rPr>
      </w:r>
    </w:p>
    <w:p w:rsidR="00000000" w:rsidDel="00000000" w:rsidP="00000000" w:rsidRDefault="00000000" w:rsidRPr="00000000" w14:paraId="00000075">
      <w:pPr>
        <w:spacing w:line="970" w:lineRule="auto"/>
        <w:ind w:left="100" w:right="6869"/>
        <w:jc w:val="left"/>
        <w:rPr>
          <w:rFonts w:ascii="Arial" w:cs="Arial" w:eastAsia="Arial" w:hAnsi="Arial"/>
          <w:b w:val="1"/>
          <w:i w:val="1"/>
          <w:color w:val="666666"/>
          <w:sz w:val="20"/>
          <w:szCs w:val="20"/>
        </w:rPr>
      </w:pPr>
      <w:r w:rsidDel="00000000" w:rsidR="00000000" w:rsidRPr="00000000">
        <w:rPr>
          <w:rFonts w:ascii="Arial" w:cs="Arial" w:eastAsia="Arial" w:hAnsi="Arial"/>
          <w:b w:val="1"/>
          <w:i w:val="1"/>
          <w:color w:val="666666"/>
          <w:sz w:val="20"/>
          <w:szCs w:val="20"/>
          <w:rtl w:val="0"/>
        </w:rPr>
        <w:t xml:space="preserve">Topic Summary</w:t>
      </w:r>
    </w:p>
    <w:p w:rsidR="00000000" w:rsidDel="00000000" w:rsidP="00000000" w:rsidRDefault="00000000" w:rsidRPr="00000000" w14:paraId="00000076">
      <w:pPr>
        <w:spacing w:line="970" w:lineRule="auto"/>
        <w:ind w:left="100" w:right="-360"/>
        <w:jc w:val="left"/>
        <w:rPr>
          <w:rFonts w:ascii="Arial" w:cs="Arial" w:eastAsia="Arial" w:hAnsi="Arial"/>
          <w:b w:val="1"/>
          <w:i w:val="1"/>
          <w:color w:val="666666"/>
        </w:rPr>
      </w:pPr>
      <w:r w:rsidDel="00000000" w:rsidR="00000000" w:rsidRPr="00000000">
        <w:rPr>
          <w:rFonts w:ascii="Arial" w:cs="Arial" w:eastAsia="Arial" w:hAnsi="Arial"/>
          <w:b w:val="1"/>
          <w:i w:val="1"/>
          <w:color w:val="666666"/>
          <w:rtl w:val="0"/>
        </w:rPr>
        <w:t xml:space="preserve">We are given an overview of the ozone layer depletion and root causes behind this. We analyse the effect of CFC, CO</w:t>
      </w:r>
      <w:r w:rsidDel="00000000" w:rsidR="00000000" w:rsidRPr="00000000">
        <w:rPr>
          <w:rFonts w:ascii="Arial" w:cs="Arial" w:eastAsia="Arial" w:hAnsi="Arial"/>
          <w:b w:val="1"/>
          <w:i w:val="1"/>
          <w:color w:val="666666"/>
          <w:vertAlign w:val="subscript"/>
          <w:rtl w:val="0"/>
        </w:rPr>
        <w:t xml:space="preserve">2 </w:t>
      </w:r>
      <w:r w:rsidDel="00000000" w:rsidR="00000000" w:rsidRPr="00000000">
        <w:rPr>
          <w:rFonts w:ascii="Arial" w:cs="Arial" w:eastAsia="Arial" w:hAnsi="Arial"/>
          <w:b w:val="1"/>
          <w:i w:val="1"/>
          <w:color w:val="666666"/>
          <w:rtl w:val="0"/>
        </w:rPr>
        <w:t xml:space="preserve"> and other greenhouse gases. We understand the Montreal protocol contribution in depletion of ozone layer depletion.</w:t>
      </w:r>
    </w:p>
    <w:p w:rsidR="00000000" w:rsidDel="00000000" w:rsidP="00000000" w:rsidRDefault="00000000" w:rsidRPr="00000000" w14:paraId="00000077">
      <w:pPr>
        <w:spacing w:line="970" w:lineRule="auto"/>
        <w:ind w:left="100" w:right="6869"/>
        <w:jc w:val="left"/>
        <w:rPr>
          <w:rFonts w:ascii="Arial" w:cs="Arial" w:eastAsia="Arial" w:hAnsi="Arial"/>
          <w:b w:val="1"/>
          <w:i w:val="1"/>
          <w:color w:val="666666"/>
          <w:sz w:val="20"/>
          <w:szCs w:val="20"/>
        </w:rPr>
      </w:pPr>
      <w:r w:rsidDel="00000000" w:rsidR="00000000" w:rsidRPr="00000000">
        <w:rPr>
          <w:rFonts w:ascii="Arial" w:cs="Arial" w:eastAsia="Arial" w:hAnsi="Arial"/>
          <w:b w:val="1"/>
          <w:i w:val="1"/>
          <w:color w:val="666666"/>
          <w:sz w:val="20"/>
          <w:szCs w:val="20"/>
          <w:rtl w:val="0"/>
        </w:rPr>
        <w:t xml:space="preserve"> Reflections</w:t>
      </w:r>
    </w:p>
    <w:p w:rsidR="00000000" w:rsidDel="00000000" w:rsidP="00000000" w:rsidRDefault="00000000" w:rsidRPr="00000000" w14:paraId="00000078">
      <w:pPr>
        <w:spacing w:line="970" w:lineRule="auto"/>
        <w:ind w:left="100" w:right="180"/>
        <w:jc w:val="left"/>
        <w:rPr>
          <w:rFonts w:ascii="Arial" w:cs="Arial" w:eastAsia="Arial" w:hAnsi="Arial"/>
          <w:b w:val="1"/>
          <w:i w:val="1"/>
          <w:color w:val="666666"/>
        </w:rPr>
      </w:pPr>
      <w:r w:rsidDel="00000000" w:rsidR="00000000" w:rsidRPr="00000000">
        <w:rPr>
          <w:rFonts w:ascii="Arial" w:cs="Arial" w:eastAsia="Arial" w:hAnsi="Arial"/>
          <w:b w:val="1"/>
          <w:i w:val="1"/>
          <w:color w:val="666666"/>
          <w:rtl w:val="0"/>
        </w:rPr>
        <w:t xml:space="preserve">I feel we have removed or reduced the usage of CFC. Regarding CO</w:t>
      </w:r>
      <w:r w:rsidDel="00000000" w:rsidR="00000000" w:rsidRPr="00000000">
        <w:rPr>
          <w:rFonts w:ascii="Arial" w:cs="Arial" w:eastAsia="Arial" w:hAnsi="Arial"/>
          <w:b w:val="1"/>
          <w:i w:val="1"/>
          <w:color w:val="666666"/>
          <w:vertAlign w:val="subscript"/>
          <w:rtl w:val="0"/>
        </w:rPr>
        <w:t xml:space="preserve">2</w:t>
      </w:r>
      <w:r w:rsidDel="00000000" w:rsidR="00000000" w:rsidRPr="00000000">
        <w:rPr>
          <w:rFonts w:ascii="Arial" w:cs="Arial" w:eastAsia="Arial" w:hAnsi="Arial"/>
          <w:b w:val="1"/>
          <w:i w:val="1"/>
          <w:color w:val="666666"/>
          <w:rtl w:val="0"/>
        </w:rPr>
        <w:t xml:space="preserve"> we can save earth only if we move away from non-renewable resources to renewable resources. This topic has been the  topic of discussion since my childhood days. Everybody is ready to speak but none or very few are working in this regard .To be precise it has been the same topic which my parents studied when they were in high school, now I am reading. It will continue to the next generation also ( nobody is ready to work, but all are ready to speak)</w:t>
      </w:r>
    </w:p>
    <w:p w:rsidR="00000000" w:rsidDel="00000000" w:rsidP="00000000" w:rsidRDefault="00000000" w:rsidRPr="00000000" w14:paraId="00000079">
      <w:pPr>
        <w:spacing w:line="970" w:lineRule="auto"/>
        <w:ind w:left="100" w:right="6869"/>
        <w:jc w:val="left"/>
        <w:rPr>
          <w:rFonts w:ascii="Arial" w:cs="Arial" w:eastAsia="Arial" w:hAnsi="Arial"/>
          <w:sz w:val="20"/>
          <w:szCs w:val="20"/>
        </w:rPr>
      </w:pPr>
      <w:r w:rsidDel="00000000" w:rsidR="00000000" w:rsidRPr="00000000">
        <w:rPr>
          <w:rFonts w:ascii="Arial" w:cs="Arial" w:eastAsia="Arial" w:hAnsi="Arial"/>
          <w:b w:val="1"/>
          <w:i w:val="1"/>
          <w:color w:val="666666"/>
          <w:sz w:val="20"/>
          <w:szCs w:val="20"/>
          <w:rtl w:val="0"/>
        </w:rPr>
        <w:t xml:space="preserve"> Outstanding questions</w:t>
      </w:r>
      <w:r w:rsidDel="00000000" w:rsidR="00000000" w:rsidRPr="00000000">
        <w:rPr>
          <w:rtl w:val="0"/>
        </w:rPr>
      </w:r>
    </w:p>
    <w:p w:rsidR="00000000" w:rsidDel="00000000" w:rsidP="00000000" w:rsidRDefault="00000000" w:rsidRPr="00000000" w14:paraId="0000007A">
      <w:pPr>
        <w:spacing w:before="8" w:line="240" w:lineRule="auto"/>
        <w:jc w:val="left"/>
        <w:rPr>
          <w:sz w:val="18"/>
          <w:szCs w:val="18"/>
        </w:rPr>
      </w:pPr>
      <w:r w:rsidDel="00000000" w:rsidR="00000000" w:rsidRPr="00000000">
        <w:rPr>
          <w:rtl w:val="0"/>
        </w:rPr>
      </w:r>
    </w:p>
    <w:p w:rsidR="00000000" w:rsidDel="00000000" w:rsidP="00000000" w:rsidRDefault="00000000" w:rsidRPr="00000000" w14:paraId="0000007B">
      <w:pPr>
        <w:spacing w:line="240" w:lineRule="auto"/>
        <w:jc w:val="left"/>
        <w:rPr>
          <w:sz w:val="20"/>
          <w:szCs w:val="20"/>
        </w:rPr>
      </w:pPr>
      <w:r w:rsidDel="00000000" w:rsidR="00000000" w:rsidRPr="00000000">
        <w:rPr>
          <w:rtl w:val="0"/>
        </w:rPr>
      </w:r>
    </w:p>
    <w:p w:rsidR="00000000" w:rsidDel="00000000" w:rsidP="00000000" w:rsidRDefault="00000000" w:rsidRPr="00000000" w14:paraId="0000007C">
      <w:pPr>
        <w:spacing w:line="240" w:lineRule="auto"/>
        <w:jc w:val="left"/>
        <w:rPr>
          <w:sz w:val="20"/>
          <w:szCs w:val="20"/>
        </w:rPr>
      </w:pPr>
      <w:r w:rsidDel="00000000" w:rsidR="00000000" w:rsidRPr="00000000">
        <w:rPr>
          <w:rtl w:val="0"/>
        </w:rPr>
      </w:r>
    </w:p>
    <w:p w:rsidR="00000000" w:rsidDel="00000000" w:rsidP="00000000" w:rsidRDefault="00000000" w:rsidRPr="00000000" w14:paraId="0000007D">
      <w:pPr>
        <w:spacing w:line="240" w:lineRule="auto"/>
        <w:jc w:val="left"/>
        <w:rPr>
          <w:sz w:val="20"/>
          <w:szCs w:val="20"/>
        </w:rPr>
      </w:pPr>
      <w:r w:rsidDel="00000000" w:rsidR="00000000" w:rsidRPr="00000000">
        <w:rPr>
          <w:rtl w:val="0"/>
        </w:rPr>
      </w:r>
    </w:p>
    <w:p w:rsidR="00000000" w:rsidDel="00000000" w:rsidP="00000000" w:rsidRDefault="00000000" w:rsidRPr="00000000" w14:paraId="0000007E">
      <w:pPr>
        <w:spacing w:line="240" w:lineRule="auto"/>
        <w:jc w:val="left"/>
        <w:rPr>
          <w:sz w:val="20"/>
          <w:szCs w:val="20"/>
        </w:rPr>
      </w:pPr>
      <w:r w:rsidDel="00000000" w:rsidR="00000000" w:rsidRPr="00000000">
        <w:rPr>
          <w:rtl w:val="0"/>
        </w:rPr>
      </w:r>
    </w:p>
    <w:p w:rsidR="00000000" w:rsidDel="00000000" w:rsidP="00000000" w:rsidRDefault="00000000" w:rsidRPr="00000000" w14:paraId="0000007F">
      <w:pPr>
        <w:spacing w:line="240" w:lineRule="auto"/>
        <w:jc w:val="left"/>
        <w:rPr>
          <w:sz w:val="20"/>
          <w:szCs w:val="20"/>
        </w:rPr>
      </w:pPr>
      <w:r w:rsidDel="00000000" w:rsidR="00000000" w:rsidRPr="00000000">
        <w:rPr>
          <w:rtl w:val="0"/>
        </w:rPr>
      </w:r>
    </w:p>
    <w:p w:rsidR="00000000" w:rsidDel="00000000" w:rsidP="00000000" w:rsidRDefault="00000000" w:rsidRPr="00000000" w14:paraId="00000080">
      <w:pPr>
        <w:spacing w:line="240" w:lineRule="auto"/>
        <w:jc w:val="left"/>
        <w:rPr>
          <w:sz w:val="20"/>
          <w:szCs w:val="20"/>
        </w:rPr>
      </w:pPr>
      <w:r w:rsidDel="00000000" w:rsidR="00000000" w:rsidRPr="00000000">
        <w:rPr>
          <w:rtl w:val="0"/>
        </w:rPr>
      </w:r>
    </w:p>
    <w:p w:rsidR="00000000" w:rsidDel="00000000" w:rsidP="00000000" w:rsidRDefault="00000000" w:rsidRPr="00000000" w14:paraId="00000081">
      <w:pPr>
        <w:ind w:left="100"/>
        <w:jc w:val="left"/>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Pollution of air, water, land and noise</w:t>
      </w:r>
      <w:r w:rsidDel="00000000" w:rsidR="00000000" w:rsidRPr="00000000">
        <w:rPr>
          <w:rtl w:val="0"/>
        </w:rPr>
      </w:r>
    </w:p>
    <w:p w:rsidR="00000000" w:rsidDel="00000000" w:rsidP="00000000" w:rsidRDefault="00000000" w:rsidRPr="00000000" w14:paraId="00000082">
      <w:pPr>
        <w:spacing w:before="1" w:line="240" w:lineRule="auto"/>
        <w:jc w:val="left"/>
        <w:rPr>
          <w:sz w:val="18"/>
          <w:szCs w:val="18"/>
        </w:rPr>
      </w:pPr>
      <w:r w:rsidDel="00000000" w:rsidR="00000000" w:rsidRPr="00000000">
        <w:rPr>
          <w:rtl w:val="0"/>
        </w:rPr>
      </w:r>
    </w:p>
    <w:p w:rsidR="00000000" w:rsidDel="00000000" w:rsidP="00000000" w:rsidRDefault="00000000" w:rsidRPr="00000000" w14:paraId="00000083">
      <w:pPr>
        <w:ind w:left="100"/>
        <w:jc w:val="left"/>
        <w:rPr>
          <w:rFonts w:ascii="Arial" w:cs="Arial" w:eastAsia="Arial" w:hAnsi="Arial"/>
          <w:sz w:val="20"/>
          <w:szCs w:val="20"/>
        </w:rPr>
      </w:pPr>
      <w:r w:rsidDel="00000000" w:rsidR="00000000" w:rsidRPr="00000000">
        <w:rPr>
          <w:rFonts w:ascii="Arial" w:cs="Arial" w:eastAsia="Arial" w:hAnsi="Arial"/>
          <w:b w:val="1"/>
          <w:i w:val="1"/>
          <w:color w:val="666666"/>
          <w:sz w:val="20"/>
          <w:szCs w:val="20"/>
          <w:rtl w:val="0"/>
        </w:rPr>
        <w:t xml:space="preserve">Topic Summary</w:t>
      </w:r>
      <w:r w:rsidDel="00000000" w:rsidR="00000000" w:rsidRPr="00000000">
        <w:rPr>
          <w:rtl w:val="0"/>
        </w:rPr>
      </w:r>
    </w:p>
    <w:p w:rsidR="00000000" w:rsidDel="00000000" w:rsidP="00000000" w:rsidRDefault="00000000" w:rsidRPr="00000000" w14:paraId="00000084">
      <w:pPr>
        <w:spacing w:line="240" w:lineRule="auto"/>
        <w:jc w:val="left"/>
        <w:rPr>
          <w:sz w:val="10"/>
          <w:szCs w:val="10"/>
        </w:rPr>
      </w:pPr>
      <w:r w:rsidDel="00000000" w:rsidR="00000000" w:rsidRPr="00000000">
        <w:rPr>
          <w:rtl w:val="0"/>
        </w:rPr>
      </w:r>
    </w:p>
    <w:p w:rsidR="00000000" w:rsidDel="00000000" w:rsidP="00000000" w:rsidRDefault="00000000" w:rsidRPr="00000000" w14:paraId="00000085">
      <w:pPr>
        <w:spacing w:line="240" w:lineRule="auto"/>
        <w:jc w:val="left"/>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86">
      <w:pPr>
        <w:spacing w:line="240" w:lineRule="auto"/>
        <w:jc w:val="left"/>
        <w:rPr>
          <w:rFonts w:ascii="Arial" w:cs="Arial" w:eastAsia="Arial" w:hAnsi="Arial"/>
          <w:b w:val="1"/>
          <w:i w:val="1"/>
        </w:rPr>
      </w:pPr>
      <w:r w:rsidDel="00000000" w:rsidR="00000000" w:rsidRPr="00000000">
        <w:rPr>
          <w:rFonts w:ascii="Arial" w:cs="Arial" w:eastAsia="Arial" w:hAnsi="Arial"/>
          <w:b w:val="1"/>
          <w:i w:val="1"/>
          <w:rtl w:val="0"/>
        </w:rPr>
        <w:t xml:space="preserve">We look into several types of pollution, desertification and methods to reduce these drastic effects.</w:t>
      </w:r>
    </w:p>
    <w:p w:rsidR="00000000" w:rsidDel="00000000" w:rsidP="00000000" w:rsidRDefault="00000000" w:rsidRPr="00000000" w14:paraId="00000087">
      <w:pPr>
        <w:spacing w:line="240" w:lineRule="auto"/>
        <w:jc w:val="left"/>
        <w:rPr/>
      </w:pPr>
      <w:r w:rsidDel="00000000" w:rsidR="00000000" w:rsidRPr="00000000">
        <w:rPr>
          <w:rtl w:val="0"/>
        </w:rPr>
      </w:r>
    </w:p>
    <w:p w:rsidR="00000000" w:rsidDel="00000000" w:rsidP="00000000" w:rsidRDefault="00000000" w:rsidRPr="00000000" w14:paraId="00000088">
      <w:pPr>
        <w:spacing w:line="240" w:lineRule="auto"/>
        <w:jc w:val="left"/>
        <w:rPr>
          <w:sz w:val="20"/>
          <w:szCs w:val="20"/>
        </w:rPr>
      </w:pPr>
      <w:r w:rsidDel="00000000" w:rsidR="00000000" w:rsidRPr="00000000">
        <w:rPr>
          <w:rtl w:val="0"/>
        </w:rPr>
      </w:r>
    </w:p>
    <w:p w:rsidR="00000000" w:rsidDel="00000000" w:rsidP="00000000" w:rsidRDefault="00000000" w:rsidRPr="00000000" w14:paraId="00000089">
      <w:pPr>
        <w:ind w:left="100"/>
        <w:jc w:val="left"/>
        <w:rPr>
          <w:rFonts w:ascii="Arial" w:cs="Arial" w:eastAsia="Arial" w:hAnsi="Arial"/>
          <w:b w:val="1"/>
          <w:i w:val="1"/>
          <w:color w:val="666666"/>
          <w:sz w:val="20"/>
          <w:szCs w:val="20"/>
        </w:rPr>
      </w:pPr>
      <w:r w:rsidDel="00000000" w:rsidR="00000000" w:rsidRPr="00000000">
        <w:rPr>
          <w:rFonts w:ascii="Arial" w:cs="Arial" w:eastAsia="Arial" w:hAnsi="Arial"/>
          <w:b w:val="1"/>
          <w:i w:val="1"/>
          <w:color w:val="666666"/>
          <w:sz w:val="20"/>
          <w:szCs w:val="20"/>
          <w:rtl w:val="0"/>
        </w:rPr>
        <w:t xml:space="preserve">Reflections</w:t>
      </w:r>
    </w:p>
    <w:p w:rsidR="00000000" w:rsidDel="00000000" w:rsidP="00000000" w:rsidRDefault="00000000" w:rsidRPr="00000000" w14:paraId="0000008A">
      <w:pPr>
        <w:spacing w:before="3" w:line="260" w:lineRule="auto"/>
        <w:jc w:val="left"/>
        <w:rPr>
          <w:rFonts w:ascii="Arial" w:cs="Arial" w:eastAsia="Arial" w:hAnsi="Arial"/>
          <w:b w:val="1"/>
          <w:i w:val="1"/>
          <w:color w:val="666666"/>
        </w:rPr>
      </w:pPr>
      <w:r w:rsidDel="00000000" w:rsidR="00000000" w:rsidRPr="00000000">
        <w:rPr>
          <w:rtl w:val="0"/>
        </w:rPr>
      </w:r>
    </w:p>
    <w:p w:rsidR="00000000" w:rsidDel="00000000" w:rsidP="00000000" w:rsidRDefault="00000000" w:rsidRPr="00000000" w14:paraId="0000008B">
      <w:pPr>
        <w:spacing w:before="3" w:line="260" w:lineRule="auto"/>
        <w:jc w:val="left"/>
        <w:rPr>
          <w:rFonts w:ascii="Arial" w:cs="Arial" w:eastAsia="Arial" w:hAnsi="Arial"/>
          <w:b w:val="1"/>
          <w:i w:val="1"/>
          <w:color w:val="666666"/>
        </w:rPr>
      </w:pPr>
      <w:r w:rsidDel="00000000" w:rsidR="00000000" w:rsidRPr="00000000">
        <w:rPr>
          <w:rFonts w:ascii="Arial" w:cs="Arial" w:eastAsia="Arial" w:hAnsi="Arial"/>
          <w:b w:val="1"/>
          <w:i w:val="1"/>
          <w:color w:val="666666"/>
          <w:rtl w:val="0"/>
        </w:rPr>
        <w:t xml:space="preserve">I feel this topic also id just a topic meant for textbooks. We read about this textbook for exams and then give no shit about it. As long as these topics are just spoken and not put forth into any action it is waste of time discussing this topic. But yeah this topic is very relevant to today’s world.</w:t>
      </w:r>
      <w:r w:rsidDel="00000000" w:rsidR="00000000" w:rsidRPr="00000000">
        <w:rPr>
          <w:rtl w:val="0"/>
        </w:rPr>
      </w:r>
    </w:p>
    <w:p w:rsidR="00000000" w:rsidDel="00000000" w:rsidP="00000000" w:rsidRDefault="00000000" w:rsidRPr="00000000" w14:paraId="0000008C">
      <w:pPr>
        <w:spacing w:before="34" w:lineRule="auto"/>
        <w:ind w:left="100"/>
        <w:jc w:val="left"/>
        <w:rPr>
          <w:rFonts w:ascii="Arial" w:cs="Arial" w:eastAsia="Arial" w:hAnsi="Arial"/>
          <w:sz w:val="20"/>
          <w:szCs w:val="20"/>
        </w:rPr>
      </w:pPr>
      <w:r w:rsidDel="00000000" w:rsidR="00000000" w:rsidRPr="00000000">
        <w:rPr>
          <w:rFonts w:ascii="Arial" w:cs="Arial" w:eastAsia="Arial" w:hAnsi="Arial"/>
          <w:b w:val="1"/>
          <w:i w:val="1"/>
          <w:color w:val="666666"/>
          <w:sz w:val="20"/>
          <w:szCs w:val="20"/>
          <w:rtl w:val="0"/>
        </w:rPr>
        <w:t xml:space="preserve">Outstanding questions</w:t>
      </w:r>
      <w:r w:rsidDel="00000000" w:rsidR="00000000" w:rsidRPr="00000000">
        <w:rPr>
          <w:rtl w:val="0"/>
        </w:rPr>
      </w:r>
    </w:p>
    <w:p w:rsidR="00000000" w:rsidDel="00000000" w:rsidP="00000000" w:rsidRDefault="00000000" w:rsidRPr="00000000" w14:paraId="0000008D">
      <w:pPr>
        <w:spacing w:line="240" w:lineRule="auto"/>
        <w:jc w:val="left"/>
        <w:rPr>
          <w:sz w:val="20"/>
          <w:szCs w:val="20"/>
        </w:rPr>
      </w:pPr>
      <w:r w:rsidDel="00000000" w:rsidR="00000000" w:rsidRPr="00000000">
        <w:rPr>
          <w:rtl w:val="0"/>
        </w:rPr>
      </w:r>
    </w:p>
    <w:p w:rsidR="00000000" w:rsidDel="00000000" w:rsidP="00000000" w:rsidRDefault="00000000" w:rsidRPr="00000000" w14:paraId="0000008E">
      <w:pPr>
        <w:spacing w:line="240" w:lineRule="auto"/>
        <w:jc w:val="left"/>
        <w:rPr>
          <w:sz w:val="20"/>
          <w:szCs w:val="20"/>
        </w:rPr>
      </w:pPr>
      <w:r w:rsidDel="00000000" w:rsidR="00000000" w:rsidRPr="00000000">
        <w:rPr>
          <w:rtl w:val="0"/>
        </w:rPr>
      </w:r>
    </w:p>
    <w:p w:rsidR="00000000" w:rsidDel="00000000" w:rsidP="00000000" w:rsidRDefault="00000000" w:rsidRPr="00000000" w14:paraId="0000008F">
      <w:pPr>
        <w:spacing w:line="240" w:lineRule="auto"/>
        <w:jc w:val="left"/>
        <w:rPr>
          <w:sz w:val="20"/>
          <w:szCs w:val="20"/>
        </w:rPr>
      </w:pPr>
      <w:r w:rsidDel="00000000" w:rsidR="00000000" w:rsidRPr="00000000">
        <w:rPr>
          <w:rtl w:val="0"/>
        </w:rPr>
      </w:r>
    </w:p>
    <w:p w:rsidR="00000000" w:rsidDel="00000000" w:rsidP="00000000" w:rsidRDefault="00000000" w:rsidRPr="00000000" w14:paraId="00000090">
      <w:pPr>
        <w:spacing w:line="240" w:lineRule="auto"/>
        <w:jc w:val="left"/>
        <w:rPr>
          <w:sz w:val="20"/>
          <w:szCs w:val="20"/>
        </w:rPr>
      </w:pPr>
      <w:r w:rsidDel="00000000" w:rsidR="00000000" w:rsidRPr="00000000">
        <w:rPr>
          <w:rtl w:val="0"/>
        </w:rPr>
      </w:r>
    </w:p>
    <w:p w:rsidR="00000000" w:rsidDel="00000000" w:rsidP="00000000" w:rsidRDefault="00000000" w:rsidRPr="00000000" w14:paraId="00000091">
      <w:pPr>
        <w:spacing w:line="240" w:lineRule="auto"/>
        <w:jc w:val="left"/>
        <w:rPr>
          <w:sz w:val="20"/>
          <w:szCs w:val="20"/>
        </w:rPr>
      </w:pPr>
      <w:r w:rsidDel="00000000" w:rsidR="00000000" w:rsidRPr="00000000">
        <w:rPr>
          <w:rtl w:val="0"/>
        </w:rPr>
      </w:r>
    </w:p>
    <w:p w:rsidR="00000000" w:rsidDel="00000000" w:rsidP="00000000" w:rsidRDefault="00000000" w:rsidRPr="00000000" w14:paraId="00000092">
      <w:pPr>
        <w:spacing w:line="240" w:lineRule="auto"/>
        <w:jc w:val="left"/>
        <w:rPr>
          <w:sz w:val="20"/>
          <w:szCs w:val="20"/>
        </w:rPr>
      </w:pPr>
      <w:r w:rsidDel="00000000" w:rsidR="00000000" w:rsidRPr="00000000">
        <w:rPr>
          <w:rtl w:val="0"/>
        </w:rPr>
      </w:r>
    </w:p>
    <w:p w:rsidR="00000000" w:rsidDel="00000000" w:rsidP="00000000" w:rsidRDefault="00000000" w:rsidRPr="00000000" w14:paraId="00000093">
      <w:pPr>
        <w:spacing w:line="240" w:lineRule="auto"/>
        <w:jc w:val="left"/>
        <w:rPr>
          <w:sz w:val="20"/>
          <w:szCs w:val="20"/>
        </w:rPr>
      </w:pPr>
      <w:r w:rsidDel="00000000" w:rsidR="00000000" w:rsidRPr="00000000">
        <w:rPr>
          <w:rtl w:val="0"/>
        </w:rPr>
      </w:r>
    </w:p>
    <w:p w:rsidR="00000000" w:rsidDel="00000000" w:rsidP="00000000" w:rsidRDefault="00000000" w:rsidRPr="00000000" w14:paraId="00000094">
      <w:pPr>
        <w:spacing w:line="240" w:lineRule="auto"/>
        <w:jc w:val="left"/>
        <w:rPr>
          <w:sz w:val="20"/>
          <w:szCs w:val="20"/>
        </w:rPr>
      </w:pPr>
      <w:r w:rsidDel="00000000" w:rsidR="00000000" w:rsidRPr="00000000">
        <w:rPr>
          <w:rtl w:val="0"/>
        </w:rPr>
      </w:r>
    </w:p>
    <w:p w:rsidR="00000000" w:rsidDel="00000000" w:rsidP="00000000" w:rsidRDefault="00000000" w:rsidRPr="00000000" w14:paraId="00000095">
      <w:pPr>
        <w:spacing w:line="240" w:lineRule="auto"/>
        <w:jc w:val="left"/>
        <w:rPr>
          <w:sz w:val="20"/>
          <w:szCs w:val="20"/>
        </w:rPr>
      </w:pPr>
      <w:r w:rsidDel="00000000" w:rsidR="00000000" w:rsidRPr="00000000">
        <w:rPr>
          <w:rtl w:val="0"/>
        </w:rPr>
      </w:r>
    </w:p>
    <w:p w:rsidR="00000000" w:rsidDel="00000000" w:rsidP="00000000" w:rsidRDefault="00000000" w:rsidRPr="00000000" w14:paraId="00000096">
      <w:pPr>
        <w:spacing w:before="8" w:line="260" w:lineRule="auto"/>
        <w:jc w:val="left"/>
        <w:rPr>
          <w:sz w:val="26"/>
          <w:szCs w:val="26"/>
        </w:rPr>
      </w:pPr>
      <w:r w:rsidDel="00000000" w:rsidR="00000000" w:rsidRPr="00000000">
        <w:rPr>
          <w:rtl w:val="0"/>
        </w:rPr>
      </w:r>
    </w:p>
    <w:p w:rsidR="00000000" w:rsidDel="00000000" w:rsidP="00000000" w:rsidRDefault="00000000" w:rsidRPr="00000000" w14:paraId="00000097">
      <w:pPr>
        <w:ind w:left="100"/>
        <w:jc w:val="left"/>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Cyclical vs. Linear Resource Management</w:t>
      </w:r>
      <w:r w:rsidDel="00000000" w:rsidR="00000000" w:rsidRPr="00000000">
        <w:rPr>
          <w:rtl w:val="0"/>
        </w:rPr>
      </w:r>
    </w:p>
    <w:p w:rsidR="00000000" w:rsidDel="00000000" w:rsidP="00000000" w:rsidRDefault="00000000" w:rsidRPr="00000000" w14:paraId="00000098">
      <w:pPr>
        <w:spacing w:before="1" w:line="240" w:lineRule="auto"/>
        <w:jc w:val="left"/>
        <w:rPr>
          <w:sz w:val="18"/>
          <w:szCs w:val="18"/>
        </w:rPr>
      </w:pPr>
      <w:r w:rsidDel="00000000" w:rsidR="00000000" w:rsidRPr="00000000">
        <w:rPr>
          <w:rtl w:val="0"/>
        </w:rPr>
      </w:r>
    </w:p>
    <w:p w:rsidR="00000000" w:rsidDel="00000000" w:rsidP="00000000" w:rsidRDefault="00000000" w:rsidRPr="00000000" w14:paraId="00000099">
      <w:pPr>
        <w:spacing w:line="970" w:lineRule="auto"/>
        <w:ind w:left="100" w:right="6869"/>
        <w:jc w:val="left"/>
        <w:rPr>
          <w:rFonts w:ascii="Arial" w:cs="Arial" w:eastAsia="Arial" w:hAnsi="Arial"/>
          <w:sz w:val="20"/>
          <w:szCs w:val="20"/>
        </w:rPr>
      </w:pPr>
      <w:r w:rsidDel="00000000" w:rsidR="00000000" w:rsidRPr="00000000">
        <w:rPr>
          <w:rFonts w:ascii="Arial" w:cs="Arial" w:eastAsia="Arial" w:hAnsi="Arial"/>
          <w:b w:val="1"/>
          <w:i w:val="1"/>
          <w:color w:val="666666"/>
          <w:sz w:val="20"/>
          <w:szCs w:val="20"/>
          <w:rtl w:val="0"/>
        </w:rPr>
        <w:t xml:space="preserve">Topic Summary Reflections Outstanding questions</w:t>
      </w:r>
      <w:r w:rsidDel="00000000" w:rsidR="00000000" w:rsidRPr="00000000">
        <w:rPr>
          <w:rtl w:val="0"/>
        </w:rPr>
      </w:r>
    </w:p>
    <w:p w:rsidR="00000000" w:rsidDel="00000000" w:rsidP="00000000" w:rsidRDefault="00000000" w:rsidRPr="00000000" w14:paraId="0000009A">
      <w:pPr>
        <w:spacing w:before="3" w:line="240" w:lineRule="auto"/>
        <w:jc w:val="left"/>
        <w:rPr>
          <w:sz w:val="18"/>
          <w:szCs w:val="18"/>
        </w:rPr>
      </w:pPr>
      <w:r w:rsidDel="00000000" w:rsidR="00000000" w:rsidRPr="00000000">
        <w:rPr>
          <w:rtl w:val="0"/>
        </w:rPr>
      </w:r>
    </w:p>
    <w:p w:rsidR="00000000" w:rsidDel="00000000" w:rsidP="00000000" w:rsidRDefault="00000000" w:rsidRPr="00000000" w14:paraId="0000009B">
      <w:pPr>
        <w:spacing w:line="240" w:lineRule="auto"/>
        <w:jc w:val="left"/>
        <w:rPr>
          <w:sz w:val="20"/>
          <w:szCs w:val="20"/>
        </w:rPr>
      </w:pPr>
      <w:r w:rsidDel="00000000" w:rsidR="00000000" w:rsidRPr="00000000">
        <w:rPr>
          <w:rtl w:val="0"/>
        </w:rPr>
      </w:r>
    </w:p>
    <w:p w:rsidR="00000000" w:rsidDel="00000000" w:rsidP="00000000" w:rsidRDefault="00000000" w:rsidRPr="00000000" w14:paraId="0000009C">
      <w:pPr>
        <w:spacing w:line="240" w:lineRule="auto"/>
        <w:jc w:val="left"/>
        <w:rPr>
          <w:sz w:val="20"/>
          <w:szCs w:val="20"/>
        </w:rPr>
      </w:pPr>
      <w:r w:rsidDel="00000000" w:rsidR="00000000" w:rsidRPr="00000000">
        <w:rPr>
          <w:rtl w:val="0"/>
        </w:rPr>
      </w:r>
    </w:p>
    <w:p w:rsidR="00000000" w:rsidDel="00000000" w:rsidP="00000000" w:rsidRDefault="00000000" w:rsidRPr="00000000" w14:paraId="0000009D">
      <w:pPr>
        <w:spacing w:line="240" w:lineRule="auto"/>
        <w:jc w:val="left"/>
        <w:rPr>
          <w:sz w:val="20"/>
          <w:szCs w:val="20"/>
        </w:rPr>
      </w:pPr>
      <w:r w:rsidDel="00000000" w:rsidR="00000000" w:rsidRPr="00000000">
        <w:rPr>
          <w:rtl w:val="0"/>
        </w:rPr>
      </w:r>
    </w:p>
    <w:p w:rsidR="00000000" w:rsidDel="00000000" w:rsidP="00000000" w:rsidRDefault="00000000" w:rsidRPr="00000000" w14:paraId="0000009E">
      <w:pPr>
        <w:spacing w:line="240" w:lineRule="auto"/>
        <w:jc w:val="left"/>
        <w:rPr>
          <w:sz w:val="20"/>
          <w:szCs w:val="20"/>
        </w:rPr>
      </w:pPr>
      <w:r w:rsidDel="00000000" w:rsidR="00000000" w:rsidRPr="00000000">
        <w:rPr>
          <w:rtl w:val="0"/>
        </w:rPr>
      </w:r>
    </w:p>
    <w:p w:rsidR="00000000" w:rsidDel="00000000" w:rsidP="00000000" w:rsidRDefault="00000000" w:rsidRPr="00000000" w14:paraId="0000009F">
      <w:pPr>
        <w:ind w:left="100"/>
        <w:jc w:val="left"/>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Water</w:t>
      </w:r>
      <w:r w:rsidDel="00000000" w:rsidR="00000000" w:rsidRPr="00000000">
        <w:rPr>
          <w:rtl w:val="0"/>
        </w:rPr>
      </w:r>
    </w:p>
    <w:p w:rsidR="00000000" w:rsidDel="00000000" w:rsidP="00000000" w:rsidRDefault="00000000" w:rsidRPr="00000000" w14:paraId="000000A0">
      <w:pPr>
        <w:spacing w:before="6" w:line="240" w:lineRule="auto"/>
        <w:jc w:val="left"/>
        <w:rPr>
          <w:sz w:val="16"/>
          <w:szCs w:val="16"/>
        </w:rPr>
      </w:pPr>
      <w:r w:rsidDel="00000000" w:rsidR="00000000" w:rsidRPr="00000000">
        <w:rPr>
          <w:rtl w:val="0"/>
        </w:rPr>
      </w:r>
    </w:p>
    <w:p w:rsidR="00000000" w:rsidDel="00000000" w:rsidP="00000000" w:rsidRDefault="00000000" w:rsidRPr="00000000" w14:paraId="000000A1">
      <w:pPr>
        <w:spacing w:line="970" w:lineRule="auto"/>
        <w:ind w:left="100" w:right="6869"/>
        <w:jc w:val="left"/>
        <w:rPr>
          <w:rFonts w:ascii="Arial" w:cs="Arial" w:eastAsia="Arial" w:hAnsi="Arial"/>
          <w:sz w:val="20"/>
          <w:szCs w:val="20"/>
        </w:rPr>
      </w:pPr>
      <w:r w:rsidDel="00000000" w:rsidR="00000000" w:rsidRPr="00000000">
        <w:rPr>
          <w:rFonts w:ascii="Arial" w:cs="Arial" w:eastAsia="Arial" w:hAnsi="Arial"/>
          <w:b w:val="1"/>
          <w:i w:val="1"/>
          <w:color w:val="666666"/>
          <w:sz w:val="20"/>
          <w:szCs w:val="20"/>
          <w:rtl w:val="0"/>
        </w:rPr>
        <w:t xml:space="preserve">Topic Summary Reflections Outstanding questions</w:t>
      </w:r>
      <w:r w:rsidDel="00000000" w:rsidR="00000000" w:rsidRPr="00000000">
        <w:rPr>
          <w:rtl w:val="0"/>
        </w:rPr>
      </w:r>
    </w:p>
    <w:p w:rsidR="00000000" w:rsidDel="00000000" w:rsidP="00000000" w:rsidRDefault="00000000" w:rsidRPr="00000000" w14:paraId="000000A2">
      <w:pPr>
        <w:spacing w:before="3" w:line="240" w:lineRule="auto"/>
        <w:jc w:val="left"/>
        <w:rPr>
          <w:sz w:val="18"/>
          <w:szCs w:val="18"/>
        </w:rPr>
      </w:pPr>
      <w:r w:rsidDel="00000000" w:rsidR="00000000" w:rsidRPr="00000000">
        <w:rPr>
          <w:rtl w:val="0"/>
        </w:rPr>
      </w:r>
    </w:p>
    <w:p w:rsidR="00000000" w:rsidDel="00000000" w:rsidP="00000000" w:rsidRDefault="00000000" w:rsidRPr="00000000" w14:paraId="000000A3">
      <w:pPr>
        <w:spacing w:line="240" w:lineRule="auto"/>
        <w:jc w:val="left"/>
        <w:rPr>
          <w:sz w:val="20"/>
          <w:szCs w:val="20"/>
        </w:rPr>
      </w:pPr>
      <w:r w:rsidDel="00000000" w:rsidR="00000000" w:rsidRPr="00000000">
        <w:rPr>
          <w:rtl w:val="0"/>
        </w:rPr>
      </w:r>
    </w:p>
    <w:p w:rsidR="00000000" w:rsidDel="00000000" w:rsidP="00000000" w:rsidRDefault="00000000" w:rsidRPr="00000000" w14:paraId="000000A4">
      <w:pPr>
        <w:spacing w:line="240" w:lineRule="auto"/>
        <w:jc w:val="left"/>
        <w:rPr>
          <w:sz w:val="20"/>
          <w:szCs w:val="20"/>
        </w:rPr>
      </w:pPr>
      <w:r w:rsidDel="00000000" w:rsidR="00000000" w:rsidRPr="00000000">
        <w:rPr>
          <w:rtl w:val="0"/>
        </w:rPr>
      </w:r>
    </w:p>
    <w:p w:rsidR="00000000" w:rsidDel="00000000" w:rsidP="00000000" w:rsidRDefault="00000000" w:rsidRPr="00000000" w14:paraId="000000A5">
      <w:pPr>
        <w:spacing w:line="240" w:lineRule="auto"/>
        <w:jc w:val="left"/>
        <w:rPr>
          <w:sz w:val="20"/>
          <w:szCs w:val="20"/>
        </w:rPr>
      </w:pPr>
      <w:r w:rsidDel="00000000" w:rsidR="00000000" w:rsidRPr="00000000">
        <w:rPr>
          <w:rtl w:val="0"/>
        </w:rPr>
      </w:r>
    </w:p>
    <w:p w:rsidR="00000000" w:rsidDel="00000000" w:rsidP="00000000" w:rsidRDefault="00000000" w:rsidRPr="00000000" w14:paraId="000000A6">
      <w:pPr>
        <w:spacing w:line="240" w:lineRule="auto"/>
        <w:jc w:val="left"/>
        <w:rPr>
          <w:sz w:val="20"/>
          <w:szCs w:val="20"/>
        </w:rPr>
      </w:pPr>
      <w:r w:rsidDel="00000000" w:rsidR="00000000" w:rsidRPr="00000000">
        <w:rPr>
          <w:rtl w:val="0"/>
        </w:rPr>
      </w:r>
    </w:p>
    <w:p w:rsidR="00000000" w:rsidDel="00000000" w:rsidP="00000000" w:rsidRDefault="00000000" w:rsidRPr="00000000" w14:paraId="000000A7">
      <w:pPr>
        <w:ind w:left="100"/>
        <w:jc w:val="left"/>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Energy</w:t>
      </w:r>
      <w:r w:rsidDel="00000000" w:rsidR="00000000" w:rsidRPr="00000000">
        <w:rPr>
          <w:rtl w:val="0"/>
        </w:rPr>
      </w:r>
    </w:p>
    <w:p w:rsidR="00000000" w:rsidDel="00000000" w:rsidP="00000000" w:rsidRDefault="00000000" w:rsidRPr="00000000" w14:paraId="000000A8">
      <w:pPr>
        <w:spacing w:before="6" w:line="240" w:lineRule="auto"/>
        <w:jc w:val="left"/>
        <w:rPr>
          <w:sz w:val="16"/>
          <w:szCs w:val="16"/>
        </w:rPr>
      </w:pPr>
      <w:r w:rsidDel="00000000" w:rsidR="00000000" w:rsidRPr="00000000">
        <w:rPr>
          <w:rtl w:val="0"/>
        </w:rPr>
      </w:r>
    </w:p>
    <w:p w:rsidR="00000000" w:rsidDel="00000000" w:rsidP="00000000" w:rsidRDefault="00000000" w:rsidRPr="00000000" w14:paraId="000000A9">
      <w:pPr>
        <w:ind w:left="100"/>
        <w:jc w:val="left"/>
        <w:rPr>
          <w:rFonts w:ascii="Arial" w:cs="Arial" w:eastAsia="Arial" w:hAnsi="Arial"/>
          <w:sz w:val="20"/>
          <w:szCs w:val="20"/>
        </w:rPr>
        <w:sectPr>
          <w:type w:val="nextPage"/>
          <w:pgSz w:h="15840" w:w="12240"/>
          <w:pgMar w:bottom="280" w:top="1480" w:left="1340" w:right="645" w:header="360" w:footer="360"/>
          <w:cols w:equalWidth="0"/>
        </w:sectPr>
      </w:pPr>
      <w:r w:rsidDel="00000000" w:rsidR="00000000" w:rsidRPr="00000000">
        <w:rPr>
          <w:rFonts w:ascii="Arial" w:cs="Arial" w:eastAsia="Arial" w:hAnsi="Arial"/>
          <w:b w:val="1"/>
          <w:i w:val="1"/>
          <w:color w:val="666666"/>
          <w:sz w:val="20"/>
          <w:szCs w:val="20"/>
          <w:rtl w:val="0"/>
        </w:rPr>
        <w:t xml:space="preserve">Topic Summary</w:t>
      </w:r>
      <w:r w:rsidDel="00000000" w:rsidR="00000000" w:rsidRPr="00000000">
        <w:rPr>
          <w:rtl w:val="0"/>
        </w:rPr>
      </w:r>
    </w:p>
    <w:p w:rsidR="00000000" w:rsidDel="00000000" w:rsidP="00000000" w:rsidRDefault="00000000" w:rsidRPr="00000000" w14:paraId="000000AA">
      <w:pPr>
        <w:spacing w:line="240" w:lineRule="auto"/>
        <w:jc w:val="left"/>
        <w:rPr>
          <w:sz w:val="20"/>
          <w:szCs w:val="20"/>
        </w:rPr>
      </w:pPr>
      <w:r w:rsidDel="00000000" w:rsidR="00000000" w:rsidRPr="00000000">
        <w:rPr>
          <w:rtl w:val="0"/>
        </w:rPr>
      </w:r>
    </w:p>
    <w:p w:rsidR="00000000" w:rsidDel="00000000" w:rsidP="00000000" w:rsidRDefault="00000000" w:rsidRPr="00000000" w14:paraId="000000AB">
      <w:pPr>
        <w:spacing w:line="240" w:lineRule="auto"/>
        <w:jc w:val="left"/>
        <w:rPr>
          <w:sz w:val="20"/>
          <w:szCs w:val="20"/>
        </w:rPr>
      </w:pPr>
      <w:r w:rsidDel="00000000" w:rsidR="00000000" w:rsidRPr="00000000">
        <w:rPr>
          <w:rtl w:val="0"/>
        </w:rPr>
      </w:r>
    </w:p>
    <w:p w:rsidR="00000000" w:rsidDel="00000000" w:rsidP="00000000" w:rsidRDefault="00000000" w:rsidRPr="00000000" w14:paraId="000000AC">
      <w:pPr>
        <w:spacing w:line="240" w:lineRule="auto"/>
        <w:jc w:val="left"/>
        <w:rPr>
          <w:sz w:val="20"/>
          <w:szCs w:val="20"/>
        </w:rPr>
      </w:pPr>
      <w:r w:rsidDel="00000000" w:rsidR="00000000" w:rsidRPr="00000000">
        <w:rPr>
          <w:rtl w:val="0"/>
        </w:rPr>
      </w:r>
    </w:p>
    <w:p w:rsidR="00000000" w:rsidDel="00000000" w:rsidP="00000000" w:rsidRDefault="00000000" w:rsidRPr="00000000" w14:paraId="000000AD">
      <w:pPr>
        <w:spacing w:line="240" w:lineRule="auto"/>
        <w:jc w:val="left"/>
        <w:rPr>
          <w:sz w:val="20"/>
          <w:szCs w:val="20"/>
        </w:rPr>
      </w:pPr>
      <w:r w:rsidDel="00000000" w:rsidR="00000000" w:rsidRPr="00000000">
        <w:rPr>
          <w:rtl w:val="0"/>
        </w:rPr>
      </w:r>
    </w:p>
    <w:p w:rsidR="00000000" w:rsidDel="00000000" w:rsidP="00000000" w:rsidRDefault="00000000" w:rsidRPr="00000000" w14:paraId="000000AE">
      <w:pPr>
        <w:spacing w:line="240" w:lineRule="auto"/>
        <w:jc w:val="left"/>
        <w:rPr>
          <w:sz w:val="20"/>
          <w:szCs w:val="20"/>
        </w:rPr>
      </w:pPr>
      <w:r w:rsidDel="00000000" w:rsidR="00000000" w:rsidRPr="00000000">
        <w:rPr>
          <w:rtl w:val="0"/>
        </w:rPr>
      </w:r>
    </w:p>
    <w:p w:rsidR="00000000" w:rsidDel="00000000" w:rsidP="00000000" w:rsidRDefault="00000000" w:rsidRPr="00000000" w14:paraId="000000AF">
      <w:pPr>
        <w:spacing w:line="240" w:lineRule="auto"/>
        <w:jc w:val="left"/>
        <w:rPr>
          <w:sz w:val="20"/>
          <w:szCs w:val="20"/>
        </w:rPr>
      </w:pPr>
      <w:r w:rsidDel="00000000" w:rsidR="00000000" w:rsidRPr="00000000">
        <w:rPr>
          <w:rtl w:val="0"/>
        </w:rPr>
      </w:r>
    </w:p>
    <w:p w:rsidR="00000000" w:rsidDel="00000000" w:rsidP="00000000" w:rsidRDefault="00000000" w:rsidRPr="00000000" w14:paraId="000000B0">
      <w:pPr>
        <w:spacing w:line="240" w:lineRule="auto"/>
        <w:jc w:val="left"/>
        <w:rPr>
          <w:sz w:val="20"/>
          <w:szCs w:val="20"/>
        </w:rPr>
      </w:pPr>
      <w:r w:rsidDel="00000000" w:rsidR="00000000" w:rsidRPr="00000000">
        <w:rPr>
          <w:rtl w:val="0"/>
        </w:rPr>
      </w:r>
    </w:p>
    <w:p w:rsidR="00000000" w:rsidDel="00000000" w:rsidP="00000000" w:rsidRDefault="00000000" w:rsidRPr="00000000" w14:paraId="000000B1">
      <w:pPr>
        <w:spacing w:before="5" w:line="240" w:lineRule="auto"/>
        <w:jc w:val="left"/>
        <w:rPr>
          <w:sz w:val="24"/>
          <w:szCs w:val="24"/>
        </w:rPr>
      </w:pPr>
      <w:r w:rsidDel="00000000" w:rsidR="00000000" w:rsidRPr="00000000">
        <w:rPr>
          <w:rtl w:val="0"/>
        </w:rPr>
      </w:r>
    </w:p>
    <w:p w:rsidR="00000000" w:rsidDel="00000000" w:rsidP="00000000" w:rsidRDefault="00000000" w:rsidRPr="00000000" w14:paraId="000000B2">
      <w:pPr>
        <w:spacing w:before="22" w:lineRule="auto"/>
        <w:ind w:left="100"/>
        <w:jc w:val="left"/>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Land and Forests</w:t>
      </w:r>
      <w:r w:rsidDel="00000000" w:rsidR="00000000" w:rsidRPr="00000000">
        <w:rPr>
          <w:rtl w:val="0"/>
        </w:rPr>
      </w:r>
    </w:p>
    <w:p w:rsidR="00000000" w:rsidDel="00000000" w:rsidP="00000000" w:rsidRDefault="00000000" w:rsidRPr="00000000" w14:paraId="000000B3">
      <w:pPr>
        <w:spacing w:before="6" w:line="240" w:lineRule="auto"/>
        <w:jc w:val="left"/>
        <w:rPr>
          <w:sz w:val="16"/>
          <w:szCs w:val="16"/>
        </w:rPr>
      </w:pPr>
      <w:r w:rsidDel="00000000" w:rsidR="00000000" w:rsidRPr="00000000">
        <w:rPr>
          <w:rtl w:val="0"/>
        </w:rPr>
      </w:r>
    </w:p>
    <w:p w:rsidR="00000000" w:rsidDel="00000000" w:rsidP="00000000" w:rsidRDefault="00000000" w:rsidRPr="00000000" w14:paraId="000000B4">
      <w:pPr>
        <w:spacing w:line="970" w:lineRule="auto"/>
        <w:ind w:left="100" w:right="6869"/>
        <w:jc w:val="left"/>
        <w:rPr>
          <w:rFonts w:ascii="Arial" w:cs="Arial" w:eastAsia="Arial" w:hAnsi="Arial"/>
          <w:sz w:val="20"/>
          <w:szCs w:val="20"/>
        </w:rPr>
      </w:pPr>
      <w:r w:rsidDel="00000000" w:rsidR="00000000" w:rsidRPr="00000000">
        <w:rPr>
          <w:rFonts w:ascii="Arial" w:cs="Arial" w:eastAsia="Arial" w:hAnsi="Arial"/>
          <w:b w:val="1"/>
          <w:i w:val="1"/>
          <w:color w:val="666666"/>
          <w:sz w:val="20"/>
          <w:szCs w:val="20"/>
          <w:rtl w:val="0"/>
        </w:rPr>
        <w:t xml:space="preserve">Topic Summary Reflections Outstanding questions</w:t>
      </w:r>
      <w:r w:rsidDel="00000000" w:rsidR="00000000" w:rsidRPr="00000000">
        <w:rPr>
          <w:rtl w:val="0"/>
        </w:rPr>
      </w:r>
    </w:p>
    <w:p w:rsidR="00000000" w:rsidDel="00000000" w:rsidP="00000000" w:rsidRDefault="00000000" w:rsidRPr="00000000" w14:paraId="000000B5">
      <w:pPr>
        <w:spacing w:before="3" w:line="240" w:lineRule="auto"/>
        <w:jc w:val="left"/>
        <w:rPr>
          <w:sz w:val="18"/>
          <w:szCs w:val="18"/>
        </w:rPr>
      </w:pPr>
      <w:r w:rsidDel="00000000" w:rsidR="00000000" w:rsidRPr="00000000">
        <w:rPr>
          <w:rtl w:val="0"/>
        </w:rPr>
      </w:r>
    </w:p>
    <w:p w:rsidR="00000000" w:rsidDel="00000000" w:rsidP="00000000" w:rsidRDefault="00000000" w:rsidRPr="00000000" w14:paraId="000000B6">
      <w:pPr>
        <w:spacing w:line="240" w:lineRule="auto"/>
        <w:jc w:val="left"/>
        <w:rPr>
          <w:sz w:val="20"/>
          <w:szCs w:val="20"/>
        </w:rPr>
      </w:pPr>
      <w:r w:rsidDel="00000000" w:rsidR="00000000" w:rsidRPr="00000000">
        <w:rPr>
          <w:rtl w:val="0"/>
        </w:rPr>
      </w:r>
    </w:p>
    <w:p w:rsidR="00000000" w:rsidDel="00000000" w:rsidP="00000000" w:rsidRDefault="00000000" w:rsidRPr="00000000" w14:paraId="000000B7">
      <w:pPr>
        <w:spacing w:line="240" w:lineRule="auto"/>
        <w:jc w:val="left"/>
        <w:rPr>
          <w:sz w:val="20"/>
          <w:szCs w:val="20"/>
        </w:rPr>
      </w:pPr>
      <w:r w:rsidDel="00000000" w:rsidR="00000000" w:rsidRPr="00000000">
        <w:rPr>
          <w:rtl w:val="0"/>
        </w:rPr>
      </w:r>
    </w:p>
    <w:p w:rsidR="00000000" w:rsidDel="00000000" w:rsidP="00000000" w:rsidRDefault="00000000" w:rsidRPr="00000000" w14:paraId="000000B8">
      <w:pPr>
        <w:spacing w:line="240" w:lineRule="auto"/>
        <w:jc w:val="left"/>
        <w:rPr>
          <w:sz w:val="20"/>
          <w:szCs w:val="20"/>
        </w:rPr>
      </w:pPr>
      <w:r w:rsidDel="00000000" w:rsidR="00000000" w:rsidRPr="00000000">
        <w:rPr>
          <w:rtl w:val="0"/>
        </w:rPr>
      </w:r>
    </w:p>
    <w:p w:rsidR="00000000" w:rsidDel="00000000" w:rsidP="00000000" w:rsidRDefault="00000000" w:rsidRPr="00000000" w14:paraId="000000B9">
      <w:pPr>
        <w:spacing w:line="240" w:lineRule="auto"/>
        <w:jc w:val="left"/>
        <w:rPr>
          <w:sz w:val="20"/>
          <w:szCs w:val="20"/>
        </w:rPr>
      </w:pPr>
      <w:r w:rsidDel="00000000" w:rsidR="00000000" w:rsidRPr="00000000">
        <w:rPr>
          <w:rtl w:val="0"/>
        </w:rPr>
      </w:r>
    </w:p>
    <w:p w:rsidR="00000000" w:rsidDel="00000000" w:rsidP="00000000" w:rsidRDefault="00000000" w:rsidRPr="00000000" w14:paraId="000000BA">
      <w:pPr>
        <w:ind w:left="100"/>
        <w:jc w:val="left"/>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Food</w:t>
      </w:r>
      <w:r w:rsidDel="00000000" w:rsidR="00000000" w:rsidRPr="00000000">
        <w:rPr>
          <w:rtl w:val="0"/>
        </w:rPr>
      </w:r>
    </w:p>
    <w:p w:rsidR="00000000" w:rsidDel="00000000" w:rsidP="00000000" w:rsidRDefault="00000000" w:rsidRPr="00000000" w14:paraId="000000BB">
      <w:pPr>
        <w:spacing w:before="6" w:line="240" w:lineRule="auto"/>
        <w:jc w:val="left"/>
        <w:rPr>
          <w:sz w:val="16"/>
          <w:szCs w:val="16"/>
        </w:rPr>
      </w:pPr>
      <w:r w:rsidDel="00000000" w:rsidR="00000000" w:rsidRPr="00000000">
        <w:rPr>
          <w:rtl w:val="0"/>
        </w:rPr>
      </w:r>
    </w:p>
    <w:p w:rsidR="00000000" w:rsidDel="00000000" w:rsidP="00000000" w:rsidRDefault="00000000" w:rsidRPr="00000000" w14:paraId="000000BC">
      <w:pPr>
        <w:spacing w:line="970" w:lineRule="auto"/>
        <w:ind w:left="100" w:right="6869"/>
        <w:jc w:val="left"/>
        <w:rPr>
          <w:rFonts w:ascii="Arial" w:cs="Arial" w:eastAsia="Arial" w:hAnsi="Arial"/>
          <w:sz w:val="20"/>
          <w:szCs w:val="20"/>
        </w:rPr>
      </w:pPr>
      <w:r w:rsidDel="00000000" w:rsidR="00000000" w:rsidRPr="00000000">
        <w:rPr>
          <w:rFonts w:ascii="Arial" w:cs="Arial" w:eastAsia="Arial" w:hAnsi="Arial"/>
          <w:b w:val="1"/>
          <w:i w:val="1"/>
          <w:color w:val="666666"/>
          <w:sz w:val="20"/>
          <w:szCs w:val="20"/>
          <w:rtl w:val="0"/>
        </w:rPr>
        <w:t xml:space="preserve">Topic Summary Reflections Outstanding questions</w:t>
      </w:r>
      <w:r w:rsidDel="00000000" w:rsidR="00000000" w:rsidRPr="00000000">
        <w:rPr>
          <w:rtl w:val="0"/>
        </w:rPr>
      </w:r>
    </w:p>
    <w:p w:rsidR="00000000" w:rsidDel="00000000" w:rsidP="00000000" w:rsidRDefault="00000000" w:rsidRPr="00000000" w14:paraId="000000BD">
      <w:pPr>
        <w:spacing w:before="3" w:line="240" w:lineRule="auto"/>
        <w:jc w:val="left"/>
        <w:rPr>
          <w:sz w:val="18"/>
          <w:szCs w:val="18"/>
        </w:rPr>
      </w:pPr>
      <w:r w:rsidDel="00000000" w:rsidR="00000000" w:rsidRPr="00000000">
        <w:rPr>
          <w:rtl w:val="0"/>
        </w:rPr>
      </w:r>
    </w:p>
    <w:p w:rsidR="00000000" w:rsidDel="00000000" w:rsidP="00000000" w:rsidRDefault="00000000" w:rsidRPr="00000000" w14:paraId="000000BE">
      <w:pPr>
        <w:spacing w:line="240" w:lineRule="auto"/>
        <w:jc w:val="left"/>
        <w:rPr>
          <w:sz w:val="20"/>
          <w:szCs w:val="20"/>
        </w:rPr>
      </w:pPr>
      <w:r w:rsidDel="00000000" w:rsidR="00000000" w:rsidRPr="00000000">
        <w:rPr>
          <w:rtl w:val="0"/>
        </w:rPr>
      </w:r>
    </w:p>
    <w:p w:rsidR="00000000" w:rsidDel="00000000" w:rsidP="00000000" w:rsidRDefault="00000000" w:rsidRPr="00000000" w14:paraId="000000BF">
      <w:pPr>
        <w:spacing w:line="240" w:lineRule="auto"/>
        <w:jc w:val="left"/>
        <w:rPr>
          <w:sz w:val="20"/>
          <w:szCs w:val="20"/>
        </w:rPr>
      </w:pPr>
      <w:r w:rsidDel="00000000" w:rsidR="00000000" w:rsidRPr="00000000">
        <w:rPr>
          <w:rtl w:val="0"/>
        </w:rPr>
      </w:r>
    </w:p>
    <w:p w:rsidR="00000000" w:rsidDel="00000000" w:rsidP="00000000" w:rsidRDefault="00000000" w:rsidRPr="00000000" w14:paraId="000000C0">
      <w:pPr>
        <w:spacing w:line="240" w:lineRule="auto"/>
        <w:jc w:val="left"/>
        <w:rPr>
          <w:sz w:val="20"/>
          <w:szCs w:val="20"/>
        </w:rPr>
      </w:pPr>
      <w:r w:rsidDel="00000000" w:rsidR="00000000" w:rsidRPr="00000000">
        <w:rPr>
          <w:rtl w:val="0"/>
        </w:rPr>
      </w:r>
    </w:p>
    <w:p w:rsidR="00000000" w:rsidDel="00000000" w:rsidP="00000000" w:rsidRDefault="00000000" w:rsidRPr="00000000" w14:paraId="000000C1">
      <w:pPr>
        <w:spacing w:line="240" w:lineRule="auto"/>
        <w:jc w:val="left"/>
        <w:rPr>
          <w:sz w:val="20"/>
          <w:szCs w:val="20"/>
        </w:rPr>
      </w:pPr>
      <w:r w:rsidDel="00000000" w:rsidR="00000000" w:rsidRPr="00000000">
        <w:rPr>
          <w:rtl w:val="0"/>
        </w:rPr>
      </w:r>
    </w:p>
    <w:p w:rsidR="00000000" w:rsidDel="00000000" w:rsidP="00000000" w:rsidRDefault="00000000" w:rsidRPr="00000000" w14:paraId="000000C2">
      <w:pPr>
        <w:ind w:left="100"/>
        <w:jc w:val="left"/>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Waste</w:t>
      </w:r>
      <w:r w:rsidDel="00000000" w:rsidR="00000000" w:rsidRPr="00000000">
        <w:rPr>
          <w:rtl w:val="0"/>
        </w:rPr>
      </w:r>
    </w:p>
    <w:p w:rsidR="00000000" w:rsidDel="00000000" w:rsidP="00000000" w:rsidRDefault="00000000" w:rsidRPr="00000000" w14:paraId="000000C3">
      <w:pPr>
        <w:spacing w:before="6" w:line="240" w:lineRule="auto"/>
        <w:jc w:val="left"/>
        <w:rPr>
          <w:sz w:val="16"/>
          <w:szCs w:val="16"/>
        </w:rPr>
      </w:pPr>
      <w:r w:rsidDel="00000000" w:rsidR="00000000" w:rsidRPr="00000000">
        <w:rPr>
          <w:rtl w:val="0"/>
        </w:rPr>
      </w:r>
    </w:p>
    <w:p w:rsidR="00000000" w:rsidDel="00000000" w:rsidP="00000000" w:rsidRDefault="00000000" w:rsidRPr="00000000" w14:paraId="000000C4">
      <w:pPr>
        <w:ind w:left="100"/>
        <w:jc w:val="left"/>
        <w:rPr>
          <w:rFonts w:ascii="Arial" w:cs="Arial" w:eastAsia="Arial" w:hAnsi="Arial"/>
          <w:sz w:val="20"/>
          <w:szCs w:val="20"/>
        </w:rPr>
        <w:sectPr>
          <w:type w:val="nextPage"/>
          <w:pgSz w:h="15840" w:w="12240"/>
          <w:pgMar w:bottom="280" w:top="2320" w:left="1340" w:right="1720" w:header="2133" w:footer="1702"/>
          <w:cols w:equalWidth="0"/>
        </w:sectPr>
      </w:pPr>
      <w:r w:rsidDel="00000000" w:rsidR="00000000" w:rsidRPr="00000000">
        <w:rPr>
          <w:rFonts w:ascii="Arial" w:cs="Arial" w:eastAsia="Arial" w:hAnsi="Arial"/>
          <w:b w:val="1"/>
          <w:i w:val="1"/>
          <w:color w:val="666666"/>
          <w:sz w:val="20"/>
          <w:szCs w:val="20"/>
          <w:rtl w:val="0"/>
        </w:rPr>
        <w:t xml:space="preserve">Topic Summary</w:t>
      </w:r>
      <w:r w:rsidDel="00000000" w:rsidR="00000000" w:rsidRPr="00000000">
        <w:rPr>
          <w:rtl w:val="0"/>
        </w:rPr>
      </w:r>
    </w:p>
    <w:p w:rsidR="00000000" w:rsidDel="00000000" w:rsidP="00000000" w:rsidRDefault="00000000" w:rsidRPr="00000000" w14:paraId="000000C5">
      <w:pPr>
        <w:spacing w:line="240" w:lineRule="auto"/>
        <w:jc w:val="left"/>
        <w:rPr>
          <w:sz w:val="20"/>
          <w:szCs w:val="20"/>
        </w:rPr>
      </w:pPr>
      <w:r w:rsidDel="00000000" w:rsidR="00000000" w:rsidRPr="00000000">
        <w:rPr>
          <w:rtl w:val="0"/>
        </w:rPr>
      </w:r>
    </w:p>
    <w:p w:rsidR="00000000" w:rsidDel="00000000" w:rsidP="00000000" w:rsidRDefault="00000000" w:rsidRPr="00000000" w14:paraId="000000C6">
      <w:pPr>
        <w:spacing w:line="240" w:lineRule="auto"/>
        <w:jc w:val="left"/>
        <w:rPr>
          <w:sz w:val="20"/>
          <w:szCs w:val="20"/>
        </w:rPr>
      </w:pPr>
      <w:r w:rsidDel="00000000" w:rsidR="00000000" w:rsidRPr="00000000">
        <w:rPr>
          <w:rtl w:val="0"/>
        </w:rPr>
      </w:r>
    </w:p>
    <w:p w:rsidR="00000000" w:rsidDel="00000000" w:rsidP="00000000" w:rsidRDefault="00000000" w:rsidRPr="00000000" w14:paraId="000000C7">
      <w:pPr>
        <w:spacing w:line="240" w:lineRule="auto"/>
        <w:jc w:val="left"/>
        <w:rPr>
          <w:sz w:val="20"/>
          <w:szCs w:val="20"/>
        </w:rPr>
      </w:pPr>
      <w:r w:rsidDel="00000000" w:rsidR="00000000" w:rsidRPr="00000000">
        <w:rPr>
          <w:rtl w:val="0"/>
        </w:rPr>
      </w:r>
    </w:p>
    <w:p w:rsidR="00000000" w:rsidDel="00000000" w:rsidP="00000000" w:rsidRDefault="00000000" w:rsidRPr="00000000" w14:paraId="000000C8">
      <w:pPr>
        <w:spacing w:line="240" w:lineRule="auto"/>
        <w:jc w:val="left"/>
        <w:rPr>
          <w:sz w:val="20"/>
          <w:szCs w:val="20"/>
        </w:rPr>
      </w:pPr>
      <w:r w:rsidDel="00000000" w:rsidR="00000000" w:rsidRPr="00000000">
        <w:rPr>
          <w:rtl w:val="0"/>
        </w:rPr>
      </w:r>
    </w:p>
    <w:p w:rsidR="00000000" w:rsidDel="00000000" w:rsidP="00000000" w:rsidRDefault="00000000" w:rsidRPr="00000000" w14:paraId="000000C9">
      <w:pPr>
        <w:spacing w:line="240" w:lineRule="auto"/>
        <w:jc w:val="left"/>
        <w:rPr>
          <w:sz w:val="20"/>
          <w:szCs w:val="20"/>
        </w:rPr>
      </w:pPr>
      <w:r w:rsidDel="00000000" w:rsidR="00000000" w:rsidRPr="00000000">
        <w:rPr>
          <w:rtl w:val="0"/>
        </w:rPr>
      </w:r>
    </w:p>
    <w:p w:rsidR="00000000" w:rsidDel="00000000" w:rsidP="00000000" w:rsidRDefault="00000000" w:rsidRPr="00000000" w14:paraId="000000CA">
      <w:pPr>
        <w:spacing w:line="240" w:lineRule="auto"/>
        <w:jc w:val="left"/>
        <w:rPr>
          <w:sz w:val="20"/>
          <w:szCs w:val="20"/>
        </w:rPr>
      </w:pPr>
      <w:r w:rsidDel="00000000" w:rsidR="00000000" w:rsidRPr="00000000">
        <w:rPr>
          <w:rtl w:val="0"/>
        </w:rPr>
      </w:r>
    </w:p>
    <w:p w:rsidR="00000000" w:rsidDel="00000000" w:rsidP="00000000" w:rsidRDefault="00000000" w:rsidRPr="00000000" w14:paraId="000000CB">
      <w:pPr>
        <w:spacing w:line="240" w:lineRule="auto"/>
        <w:jc w:val="left"/>
        <w:rPr>
          <w:sz w:val="20"/>
          <w:szCs w:val="20"/>
        </w:rPr>
      </w:pPr>
      <w:r w:rsidDel="00000000" w:rsidR="00000000" w:rsidRPr="00000000">
        <w:rPr>
          <w:rtl w:val="0"/>
        </w:rPr>
      </w:r>
    </w:p>
    <w:p w:rsidR="00000000" w:rsidDel="00000000" w:rsidP="00000000" w:rsidRDefault="00000000" w:rsidRPr="00000000" w14:paraId="000000CC">
      <w:pPr>
        <w:spacing w:before="5" w:line="240" w:lineRule="auto"/>
        <w:jc w:val="left"/>
        <w:rPr>
          <w:sz w:val="24"/>
          <w:szCs w:val="24"/>
        </w:rPr>
      </w:pPr>
      <w:r w:rsidDel="00000000" w:rsidR="00000000" w:rsidRPr="00000000">
        <w:rPr>
          <w:rtl w:val="0"/>
        </w:rPr>
      </w:r>
    </w:p>
    <w:p w:rsidR="00000000" w:rsidDel="00000000" w:rsidP="00000000" w:rsidRDefault="00000000" w:rsidRPr="00000000" w14:paraId="000000CD">
      <w:pPr>
        <w:spacing w:before="22" w:lineRule="auto"/>
        <w:ind w:left="100"/>
        <w:jc w:val="left"/>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Society and Environment</w:t>
      </w:r>
      <w:r w:rsidDel="00000000" w:rsidR="00000000" w:rsidRPr="00000000">
        <w:rPr>
          <w:rtl w:val="0"/>
        </w:rPr>
      </w:r>
    </w:p>
    <w:p w:rsidR="00000000" w:rsidDel="00000000" w:rsidP="00000000" w:rsidRDefault="00000000" w:rsidRPr="00000000" w14:paraId="000000CE">
      <w:pPr>
        <w:spacing w:before="6" w:line="240" w:lineRule="auto"/>
        <w:jc w:val="left"/>
        <w:rPr>
          <w:sz w:val="16"/>
          <w:szCs w:val="16"/>
        </w:rPr>
      </w:pPr>
      <w:r w:rsidDel="00000000" w:rsidR="00000000" w:rsidRPr="00000000">
        <w:rPr>
          <w:rtl w:val="0"/>
        </w:rPr>
      </w:r>
    </w:p>
    <w:p w:rsidR="00000000" w:rsidDel="00000000" w:rsidP="00000000" w:rsidRDefault="00000000" w:rsidRPr="00000000" w14:paraId="000000CF">
      <w:pPr>
        <w:spacing w:line="970" w:lineRule="auto"/>
        <w:ind w:left="100" w:right="6869"/>
        <w:jc w:val="left"/>
        <w:rPr>
          <w:rFonts w:ascii="Arial" w:cs="Arial" w:eastAsia="Arial" w:hAnsi="Arial"/>
          <w:sz w:val="20"/>
          <w:szCs w:val="20"/>
        </w:rPr>
      </w:pPr>
      <w:r w:rsidDel="00000000" w:rsidR="00000000" w:rsidRPr="00000000">
        <w:rPr>
          <w:rFonts w:ascii="Arial" w:cs="Arial" w:eastAsia="Arial" w:hAnsi="Arial"/>
          <w:b w:val="1"/>
          <w:i w:val="1"/>
          <w:color w:val="666666"/>
          <w:sz w:val="20"/>
          <w:szCs w:val="20"/>
          <w:rtl w:val="0"/>
        </w:rPr>
        <w:t xml:space="preserve">Topic Summary Reflections Outstanding questions</w:t>
      </w:r>
      <w:r w:rsidDel="00000000" w:rsidR="00000000" w:rsidRPr="00000000">
        <w:rPr>
          <w:rtl w:val="0"/>
        </w:rPr>
      </w:r>
    </w:p>
    <w:p w:rsidR="00000000" w:rsidDel="00000000" w:rsidP="00000000" w:rsidRDefault="00000000" w:rsidRPr="00000000" w14:paraId="000000D0">
      <w:pPr>
        <w:spacing w:before="3" w:line="240" w:lineRule="auto"/>
        <w:jc w:val="left"/>
        <w:rPr>
          <w:sz w:val="18"/>
          <w:szCs w:val="18"/>
        </w:rPr>
      </w:pPr>
      <w:r w:rsidDel="00000000" w:rsidR="00000000" w:rsidRPr="00000000">
        <w:rPr>
          <w:rtl w:val="0"/>
        </w:rPr>
      </w:r>
    </w:p>
    <w:p w:rsidR="00000000" w:rsidDel="00000000" w:rsidP="00000000" w:rsidRDefault="00000000" w:rsidRPr="00000000" w14:paraId="000000D1">
      <w:pPr>
        <w:spacing w:line="240" w:lineRule="auto"/>
        <w:jc w:val="left"/>
        <w:rPr>
          <w:sz w:val="20"/>
          <w:szCs w:val="20"/>
        </w:rPr>
      </w:pPr>
      <w:r w:rsidDel="00000000" w:rsidR="00000000" w:rsidRPr="00000000">
        <w:rPr>
          <w:rtl w:val="0"/>
        </w:rPr>
      </w:r>
    </w:p>
    <w:p w:rsidR="00000000" w:rsidDel="00000000" w:rsidP="00000000" w:rsidRDefault="00000000" w:rsidRPr="00000000" w14:paraId="000000D2">
      <w:pPr>
        <w:spacing w:line="240" w:lineRule="auto"/>
        <w:jc w:val="left"/>
        <w:rPr>
          <w:sz w:val="20"/>
          <w:szCs w:val="20"/>
        </w:rPr>
      </w:pPr>
      <w:r w:rsidDel="00000000" w:rsidR="00000000" w:rsidRPr="00000000">
        <w:rPr>
          <w:rtl w:val="0"/>
        </w:rPr>
      </w:r>
    </w:p>
    <w:p w:rsidR="00000000" w:rsidDel="00000000" w:rsidP="00000000" w:rsidRDefault="00000000" w:rsidRPr="00000000" w14:paraId="000000D3">
      <w:pPr>
        <w:spacing w:line="240" w:lineRule="auto"/>
        <w:jc w:val="left"/>
        <w:rPr>
          <w:sz w:val="20"/>
          <w:szCs w:val="20"/>
        </w:rPr>
      </w:pPr>
      <w:r w:rsidDel="00000000" w:rsidR="00000000" w:rsidRPr="00000000">
        <w:rPr>
          <w:rtl w:val="0"/>
        </w:rPr>
      </w:r>
    </w:p>
    <w:p w:rsidR="00000000" w:rsidDel="00000000" w:rsidP="00000000" w:rsidRDefault="00000000" w:rsidRPr="00000000" w14:paraId="000000D4">
      <w:pPr>
        <w:spacing w:line="240" w:lineRule="auto"/>
        <w:jc w:val="left"/>
        <w:rPr>
          <w:sz w:val="20"/>
          <w:szCs w:val="20"/>
        </w:rPr>
      </w:pPr>
      <w:r w:rsidDel="00000000" w:rsidR="00000000" w:rsidRPr="00000000">
        <w:rPr>
          <w:rtl w:val="0"/>
        </w:rPr>
      </w:r>
    </w:p>
    <w:p w:rsidR="00000000" w:rsidDel="00000000" w:rsidP="00000000" w:rsidRDefault="00000000" w:rsidRPr="00000000" w14:paraId="000000D5">
      <w:pPr>
        <w:ind w:left="100"/>
        <w:jc w:val="left"/>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Public, Common Goods and Cost Benefits Analysis</w:t>
      </w:r>
      <w:r w:rsidDel="00000000" w:rsidR="00000000" w:rsidRPr="00000000">
        <w:rPr>
          <w:rtl w:val="0"/>
        </w:rPr>
      </w:r>
    </w:p>
    <w:p w:rsidR="00000000" w:rsidDel="00000000" w:rsidP="00000000" w:rsidRDefault="00000000" w:rsidRPr="00000000" w14:paraId="000000D6">
      <w:pPr>
        <w:spacing w:before="6" w:line="240" w:lineRule="auto"/>
        <w:jc w:val="left"/>
        <w:rPr>
          <w:sz w:val="16"/>
          <w:szCs w:val="16"/>
        </w:rPr>
      </w:pPr>
      <w:r w:rsidDel="00000000" w:rsidR="00000000" w:rsidRPr="00000000">
        <w:rPr>
          <w:rtl w:val="0"/>
        </w:rPr>
      </w:r>
    </w:p>
    <w:p w:rsidR="00000000" w:rsidDel="00000000" w:rsidP="00000000" w:rsidRDefault="00000000" w:rsidRPr="00000000" w14:paraId="000000D7">
      <w:pPr>
        <w:spacing w:line="970" w:lineRule="auto"/>
        <w:ind w:left="100" w:right="6869"/>
        <w:jc w:val="left"/>
        <w:rPr>
          <w:rFonts w:ascii="Arial" w:cs="Arial" w:eastAsia="Arial" w:hAnsi="Arial"/>
          <w:sz w:val="20"/>
          <w:szCs w:val="20"/>
        </w:rPr>
      </w:pPr>
      <w:r w:rsidDel="00000000" w:rsidR="00000000" w:rsidRPr="00000000">
        <w:rPr>
          <w:rFonts w:ascii="Arial" w:cs="Arial" w:eastAsia="Arial" w:hAnsi="Arial"/>
          <w:b w:val="1"/>
          <w:i w:val="1"/>
          <w:color w:val="666666"/>
          <w:sz w:val="20"/>
          <w:szCs w:val="20"/>
          <w:rtl w:val="0"/>
        </w:rPr>
        <w:t xml:space="preserve">Topic Summary Reflections Outstanding questions</w:t>
      </w:r>
      <w:r w:rsidDel="00000000" w:rsidR="00000000" w:rsidRPr="00000000">
        <w:rPr>
          <w:rtl w:val="0"/>
        </w:rPr>
      </w:r>
    </w:p>
    <w:p w:rsidR="00000000" w:rsidDel="00000000" w:rsidP="00000000" w:rsidRDefault="00000000" w:rsidRPr="00000000" w14:paraId="000000D8">
      <w:pPr>
        <w:spacing w:before="3" w:line="240" w:lineRule="auto"/>
        <w:jc w:val="left"/>
        <w:rPr>
          <w:sz w:val="18"/>
          <w:szCs w:val="18"/>
        </w:rPr>
      </w:pPr>
      <w:r w:rsidDel="00000000" w:rsidR="00000000" w:rsidRPr="00000000">
        <w:rPr>
          <w:rtl w:val="0"/>
        </w:rPr>
      </w:r>
    </w:p>
    <w:p w:rsidR="00000000" w:rsidDel="00000000" w:rsidP="00000000" w:rsidRDefault="00000000" w:rsidRPr="00000000" w14:paraId="000000D9">
      <w:pPr>
        <w:spacing w:line="240" w:lineRule="auto"/>
        <w:jc w:val="left"/>
        <w:rPr>
          <w:sz w:val="20"/>
          <w:szCs w:val="20"/>
        </w:rPr>
      </w:pPr>
      <w:r w:rsidDel="00000000" w:rsidR="00000000" w:rsidRPr="00000000">
        <w:rPr>
          <w:rtl w:val="0"/>
        </w:rPr>
      </w:r>
    </w:p>
    <w:p w:rsidR="00000000" w:rsidDel="00000000" w:rsidP="00000000" w:rsidRDefault="00000000" w:rsidRPr="00000000" w14:paraId="000000DA">
      <w:pPr>
        <w:spacing w:line="240" w:lineRule="auto"/>
        <w:jc w:val="left"/>
        <w:rPr>
          <w:sz w:val="20"/>
          <w:szCs w:val="20"/>
        </w:rPr>
      </w:pPr>
      <w:r w:rsidDel="00000000" w:rsidR="00000000" w:rsidRPr="00000000">
        <w:rPr>
          <w:rtl w:val="0"/>
        </w:rPr>
      </w:r>
    </w:p>
    <w:p w:rsidR="00000000" w:rsidDel="00000000" w:rsidP="00000000" w:rsidRDefault="00000000" w:rsidRPr="00000000" w14:paraId="000000DB">
      <w:pPr>
        <w:spacing w:line="240" w:lineRule="auto"/>
        <w:jc w:val="left"/>
        <w:rPr>
          <w:sz w:val="20"/>
          <w:szCs w:val="20"/>
        </w:rPr>
      </w:pPr>
      <w:r w:rsidDel="00000000" w:rsidR="00000000" w:rsidRPr="00000000">
        <w:rPr>
          <w:rtl w:val="0"/>
        </w:rPr>
      </w:r>
    </w:p>
    <w:p w:rsidR="00000000" w:rsidDel="00000000" w:rsidP="00000000" w:rsidRDefault="00000000" w:rsidRPr="00000000" w14:paraId="000000DC">
      <w:pPr>
        <w:spacing w:line="240" w:lineRule="auto"/>
        <w:jc w:val="left"/>
        <w:rPr>
          <w:sz w:val="20"/>
          <w:szCs w:val="20"/>
        </w:rPr>
      </w:pPr>
      <w:r w:rsidDel="00000000" w:rsidR="00000000" w:rsidRPr="00000000">
        <w:rPr>
          <w:rtl w:val="0"/>
        </w:rPr>
      </w:r>
    </w:p>
    <w:p w:rsidR="00000000" w:rsidDel="00000000" w:rsidP="00000000" w:rsidRDefault="00000000" w:rsidRPr="00000000" w14:paraId="000000DD">
      <w:pPr>
        <w:ind w:left="100"/>
        <w:jc w:val="left"/>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EIA &amp; EMP</w:t>
      </w:r>
      <w:r w:rsidDel="00000000" w:rsidR="00000000" w:rsidRPr="00000000">
        <w:rPr>
          <w:rtl w:val="0"/>
        </w:rPr>
      </w:r>
    </w:p>
    <w:p w:rsidR="00000000" w:rsidDel="00000000" w:rsidP="00000000" w:rsidRDefault="00000000" w:rsidRPr="00000000" w14:paraId="000000DE">
      <w:pPr>
        <w:spacing w:before="6" w:line="240" w:lineRule="auto"/>
        <w:jc w:val="left"/>
        <w:rPr>
          <w:sz w:val="16"/>
          <w:szCs w:val="16"/>
        </w:rPr>
      </w:pPr>
      <w:r w:rsidDel="00000000" w:rsidR="00000000" w:rsidRPr="00000000">
        <w:rPr>
          <w:rtl w:val="0"/>
        </w:rPr>
      </w:r>
    </w:p>
    <w:p w:rsidR="00000000" w:rsidDel="00000000" w:rsidP="00000000" w:rsidRDefault="00000000" w:rsidRPr="00000000" w14:paraId="000000DF">
      <w:pPr>
        <w:ind w:left="100"/>
        <w:jc w:val="left"/>
        <w:rPr>
          <w:rFonts w:ascii="Arial" w:cs="Arial" w:eastAsia="Arial" w:hAnsi="Arial"/>
          <w:sz w:val="20"/>
          <w:szCs w:val="20"/>
        </w:rPr>
        <w:sectPr>
          <w:type w:val="nextPage"/>
          <w:pgSz w:h="15840" w:w="12240"/>
          <w:pgMar w:bottom="280" w:top="2320" w:left="1340" w:right="1720" w:header="2133" w:footer="1702"/>
          <w:cols w:equalWidth="0"/>
        </w:sectPr>
      </w:pPr>
      <w:r w:rsidDel="00000000" w:rsidR="00000000" w:rsidRPr="00000000">
        <w:rPr>
          <w:rFonts w:ascii="Arial" w:cs="Arial" w:eastAsia="Arial" w:hAnsi="Arial"/>
          <w:b w:val="1"/>
          <w:i w:val="1"/>
          <w:color w:val="666666"/>
          <w:sz w:val="20"/>
          <w:szCs w:val="20"/>
          <w:rtl w:val="0"/>
        </w:rPr>
        <w:t xml:space="preserve">Topic Summary</w:t>
      </w:r>
      <w:r w:rsidDel="00000000" w:rsidR="00000000" w:rsidRPr="00000000">
        <w:rPr>
          <w:rtl w:val="0"/>
        </w:rPr>
      </w:r>
    </w:p>
    <w:p w:rsidR="00000000" w:rsidDel="00000000" w:rsidP="00000000" w:rsidRDefault="00000000" w:rsidRPr="00000000" w14:paraId="000000E0">
      <w:pPr>
        <w:spacing w:line="240" w:lineRule="auto"/>
        <w:jc w:val="left"/>
        <w:rPr>
          <w:sz w:val="20"/>
          <w:szCs w:val="20"/>
        </w:rPr>
      </w:pPr>
      <w:r w:rsidDel="00000000" w:rsidR="00000000" w:rsidRPr="00000000">
        <w:rPr>
          <w:rtl w:val="0"/>
        </w:rPr>
      </w:r>
    </w:p>
    <w:p w:rsidR="00000000" w:rsidDel="00000000" w:rsidP="00000000" w:rsidRDefault="00000000" w:rsidRPr="00000000" w14:paraId="000000E1">
      <w:pPr>
        <w:spacing w:line="240" w:lineRule="auto"/>
        <w:jc w:val="left"/>
        <w:rPr>
          <w:sz w:val="20"/>
          <w:szCs w:val="20"/>
        </w:rPr>
      </w:pPr>
      <w:r w:rsidDel="00000000" w:rsidR="00000000" w:rsidRPr="00000000">
        <w:rPr>
          <w:rtl w:val="0"/>
        </w:rPr>
      </w:r>
    </w:p>
    <w:p w:rsidR="00000000" w:rsidDel="00000000" w:rsidP="00000000" w:rsidRDefault="00000000" w:rsidRPr="00000000" w14:paraId="000000E2">
      <w:pPr>
        <w:spacing w:line="240" w:lineRule="auto"/>
        <w:jc w:val="left"/>
        <w:rPr>
          <w:sz w:val="20"/>
          <w:szCs w:val="20"/>
        </w:rPr>
      </w:pPr>
      <w:r w:rsidDel="00000000" w:rsidR="00000000" w:rsidRPr="00000000">
        <w:rPr>
          <w:rtl w:val="0"/>
        </w:rPr>
      </w:r>
    </w:p>
    <w:p w:rsidR="00000000" w:rsidDel="00000000" w:rsidP="00000000" w:rsidRDefault="00000000" w:rsidRPr="00000000" w14:paraId="000000E3">
      <w:pPr>
        <w:spacing w:line="240" w:lineRule="auto"/>
        <w:jc w:val="left"/>
        <w:rPr>
          <w:sz w:val="20"/>
          <w:szCs w:val="20"/>
        </w:rPr>
      </w:pPr>
      <w:r w:rsidDel="00000000" w:rsidR="00000000" w:rsidRPr="00000000">
        <w:rPr>
          <w:rtl w:val="0"/>
        </w:rPr>
      </w:r>
    </w:p>
    <w:p w:rsidR="00000000" w:rsidDel="00000000" w:rsidP="00000000" w:rsidRDefault="00000000" w:rsidRPr="00000000" w14:paraId="000000E4">
      <w:pPr>
        <w:spacing w:line="240" w:lineRule="auto"/>
        <w:jc w:val="left"/>
        <w:rPr>
          <w:sz w:val="20"/>
          <w:szCs w:val="20"/>
        </w:rPr>
      </w:pPr>
      <w:r w:rsidDel="00000000" w:rsidR="00000000" w:rsidRPr="00000000">
        <w:rPr>
          <w:rtl w:val="0"/>
        </w:rPr>
      </w:r>
    </w:p>
    <w:p w:rsidR="00000000" w:rsidDel="00000000" w:rsidP="00000000" w:rsidRDefault="00000000" w:rsidRPr="00000000" w14:paraId="000000E5">
      <w:pPr>
        <w:spacing w:line="240" w:lineRule="auto"/>
        <w:jc w:val="left"/>
        <w:rPr>
          <w:sz w:val="20"/>
          <w:szCs w:val="20"/>
        </w:rPr>
      </w:pPr>
      <w:r w:rsidDel="00000000" w:rsidR="00000000" w:rsidRPr="00000000">
        <w:rPr>
          <w:rtl w:val="0"/>
        </w:rPr>
      </w:r>
    </w:p>
    <w:p w:rsidR="00000000" w:rsidDel="00000000" w:rsidP="00000000" w:rsidRDefault="00000000" w:rsidRPr="00000000" w14:paraId="000000E6">
      <w:pPr>
        <w:spacing w:line="240" w:lineRule="auto"/>
        <w:jc w:val="left"/>
        <w:rPr>
          <w:sz w:val="20"/>
          <w:szCs w:val="20"/>
        </w:rPr>
      </w:pPr>
      <w:r w:rsidDel="00000000" w:rsidR="00000000" w:rsidRPr="00000000">
        <w:rPr>
          <w:rtl w:val="0"/>
        </w:rPr>
      </w:r>
    </w:p>
    <w:p w:rsidR="00000000" w:rsidDel="00000000" w:rsidP="00000000" w:rsidRDefault="00000000" w:rsidRPr="00000000" w14:paraId="000000E7">
      <w:pPr>
        <w:spacing w:before="5" w:line="240" w:lineRule="auto"/>
        <w:jc w:val="left"/>
        <w:rPr>
          <w:sz w:val="24"/>
          <w:szCs w:val="24"/>
        </w:rPr>
      </w:pPr>
      <w:r w:rsidDel="00000000" w:rsidR="00000000" w:rsidRPr="00000000">
        <w:rPr>
          <w:rtl w:val="0"/>
        </w:rPr>
      </w:r>
    </w:p>
    <w:p w:rsidR="00000000" w:rsidDel="00000000" w:rsidP="00000000" w:rsidRDefault="00000000" w:rsidRPr="00000000" w14:paraId="000000E8">
      <w:pPr>
        <w:spacing w:before="22" w:lineRule="auto"/>
        <w:ind w:left="100"/>
        <w:jc w:val="left"/>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Green Business, Ecolabelling</w:t>
      </w:r>
      <w:r w:rsidDel="00000000" w:rsidR="00000000" w:rsidRPr="00000000">
        <w:rPr>
          <w:rtl w:val="0"/>
        </w:rPr>
      </w:r>
    </w:p>
    <w:p w:rsidR="00000000" w:rsidDel="00000000" w:rsidP="00000000" w:rsidRDefault="00000000" w:rsidRPr="00000000" w14:paraId="000000E9">
      <w:pPr>
        <w:spacing w:before="6" w:line="240" w:lineRule="auto"/>
        <w:jc w:val="left"/>
        <w:rPr>
          <w:sz w:val="16"/>
          <w:szCs w:val="16"/>
        </w:rPr>
      </w:pPr>
      <w:r w:rsidDel="00000000" w:rsidR="00000000" w:rsidRPr="00000000">
        <w:rPr>
          <w:rtl w:val="0"/>
        </w:rPr>
      </w:r>
    </w:p>
    <w:p w:rsidR="00000000" w:rsidDel="00000000" w:rsidP="00000000" w:rsidRDefault="00000000" w:rsidRPr="00000000" w14:paraId="000000EA">
      <w:pPr>
        <w:spacing w:line="970" w:lineRule="auto"/>
        <w:ind w:left="100" w:right="6869"/>
        <w:jc w:val="left"/>
        <w:rPr>
          <w:rFonts w:ascii="Arial" w:cs="Arial" w:eastAsia="Arial" w:hAnsi="Arial"/>
          <w:sz w:val="20"/>
          <w:szCs w:val="20"/>
        </w:rPr>
      </w:pPr>
      <w:r w:rsidDel="00000000" w:rsidR="00000000" w:rsidRPr="00000000">
        <w:rPr>
          <w:rFonts w:ascii="Arial" w:cs="Arial" w:eastAsia="Arial" w:hAnsi="Arial"/>
          <w:b w:val="1"/>
          <w:i w:val="1"/>
          <w:color w:val="666666"/>
          <w:sz w:val="20"/>
          <w:szCs w:val="20"/>
          <w:rtl w:val="0"/>
        </w:rPr>
        <w:t xml:space="preserve">Topic Summary Reflections Outstanding questions</w:t>
      </w:r>
      <w:r w:rsidDel="00000000" w:rsidR="00000000" w:rsidRPr="00000000">
        <w:rPr>
          <w:rtl w:val="0"/>
        </w:rPr>
      </w:r>
    </w:p>
    <w:p w:rsidR="00000000" w:rsidDel="00000000" w:rsidP="00000000" w:rsidRDefault="00000000" w:rsidRPr="00000000" w14:paraId="000000EB">
      <w:pPr>
        <w:spacing w:before="3" w:line="240" w:lineRule="auto"/>
        <w:jc w:val="left"/>
        <w:rPr>
          <w:sz w:val="18"/>
          <w:szCs w:val="18"/>
        </w:rPr>
      </w:pPr>
      <w:r w:rsidDel="00000000" w:rsidR="00000000" w:rsidRPr="00000000">
        <w:rPr>
          <w:rtl w:val="0"/>
        </w:rPr>
      </w:r>
    </w:p>
    <w:p w:rsidR="00000000" w:rsidDel="00000000" w:rsidP="00000000" w:rsidRDefault="00000000" w:rsidRPr="00000000" w14:paraId="000000EC">
      <w:pPr>
        <w:spacing w:line="240" w:lineRule="auto"/>
        <w:jc w:val="left"/>
        <w:rPr>
          <w:sz w:val="20"/>
          <w:szCs w:val="20"/>
        </w:rPr>
      </w:pPr>
      <w:r w:rsidDel="00000000" w:rsidR="00000000" w:rsidRPr="00000000">
        <w:rPr>
          <w:rtl w:val="0"/>
        </w:rPr>
      </w:r>
    </w:p>
    <w:p w:rsidR="00000000" w:rsidDel="00000000" w:rsidP="00000000" w:rsidRDefault="00000000" w:rsidRPr="00000000" w14:paraId="000000ED">
      <w:pPr>
        <w:spacing w:line="240" w:lineRule="auto"/>
        <w:jc w:val="left"/>
        <w:rPr>
          <w:sz w:val="20"/>
          <w:szCs w:val="20"/>
        </w:rPr>
      </w:pPr>
      <w:r w:rsidDel="00000000" w:rsidR="00000000" w:rsidRPr="00000000">
        <w:rPr>
          <w:rtl w:val="0"/>
        </w:rPr>
      </w:r>
    </w:p>
    <w:p w:rsidR="00000000" w:rsidDel="00000000" w:rsidP="00000000" w:rsidRDefault="00000000" w:rsidRPr="00000000" w14:paraId="000000EE">
      <w:pPr>
        <w:spacing w:line="240" w:lineRule="auto"/>
        <w:jc w:val="left"/>
        <w:rPr>
          <w:sz w:val="20"/>
          <w:szCs w:val="20"/>
        </w:rPr>
      </w:pPr>
      <w:r w:rsidDel="00000000" w:rsidR="00000000" w:rsidRPr="00000000">
        <w:rPr>
          <w:rtl w:val="0"/>
        </w:rPr>
      </w:r>
    </w:p>
    <w:p w:rsidR="00000000" w:rsidDel="00000000" w:rsidP="00000000" w:rsidRDefault="00000000" w:rsidRPr="00000000" w14:paraId="000000EF">
      <w:pPr>
        <w:spacing w:line="240" w:lineRule="auto"/>
        <w:jc w:val="left"/>
        <w:rPr>
          <w:sz w:val="20"/>
          <w:szCs w:val="20"/>
        </w:rPr>
      </w:pPr>
      <w:r w:rsidDel="00000000" w:rsidR="00000000" w:rsidRPr="00000000">
        <w:rPr>
          <w:rtl w:val="0"/>
        </w:rPr>
      </w:r>
    </w:p>
    <w:p w:rsidR="00000000" w:rsidDel="00000000" w:rsidP="00000000" w:rsidRDefault="00000000" w:rsidRPr="00000000" w14:paraId="000000F0">
      <w:pPr>
        <w:ind w:left="100"/>
        <w:jc w:val="left"/>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Living Spaces, Sustainable Habitats</w:t>
      </w:r>
      <w:r w:rsidDel="00000000" w:rsidR="00000000" w:rsidRPr="00000000">
        <w:rPr>
          <w:rtl w:val="0"/>
        </w:rPr>
      </w:r>
    </w:p>
    <w:p w:rsidR="00000000" w:rsidDel="00000000" w:rsidP="00000000" w:rsidRDefault="00000000" w:rsidRPr="00000000" w14:paraId="000000F1">
      <w:pPr>
        <w:spacing w:before="6" w:line="240" w:lineRule="auto"/>
        <w:jc w:val="left"/>
        <w:rPr>
          <w:sz w:val="16"/>
          <w:szCs w:val="16"/>
        </w:rPr>
      </w:pPr>
      <w:r w:rsidDel="00000000" w:rsidR="00000000" w:rsidRPr="00000000">
        <w:rPr>
          <w:rtl w:val="0"/>
        </w:rPr>
      </w:r>
    </w:p>
    <w:p w:rsidR="00000000" w:rsidDel="00000000" w:rsidP="00000000" w:rsidRDefault="00000000" w:rsidRPr="00000000" w14:paraId="000000F2">
      <w:pPr>
        <w:spacing w:line="970" w:lineRule="auto"/>
        <w:ind w:left="100" w:right="6869"/>
        <w:jc w:val="left"/>
        <w:rPr>
          <w:rFonts w:ascii="Arial" w:cs="Arial" w:eastAsia="Arial" w:hAnsi="Arial"/>
          <w:sz w:val="20"/>
          <w:szCs w:val="20"/>
        </w:rPr>
      </w:pPr>
      <w:r w:rsidDel="00000000" w:rsidR="00000000" w:rsidRPr="00000000">
        <w:rPr>
          <w:rFonts w:ascii="Arial" w:cs="Arial" w:eastAsia="Arial" w:hAnsi="Arial"/>
          <w:b w:val="1"/>
          <w:i w:val="1"/>
          <w:color w:val="666666"/>
          <w:sz w:val="20"/>
          <w:szCs w:val="20"/>
          <w:rtl w:val="0"/>
        </w:rPr>
        <w:t xml:space="preserve">Topic Summary Reflections Outstanding questions</w:t>
      </w:r>
      <w:r w:rsidDel="00000000" w:rsidR="00000000" w:rsidRPr="00000000">
        <w:rPr>
          <w:rtl w:val="0"/>
        </w:rPr>
      </w:r>
    </w:p>
    <w:p w:rsidR="00000000" w:rsidDel="00000000" w:rsidP="00000000" w:rsidRDefault="00000000" w:rsidRPr="00000000" w14:paraId="000000F3">
      <w:pPr>
        <w:spacing w:before="3" w:line="240" w:lineRule="auto"/>
        <w:jc w:val="left"/>
        <w:rPr>
          <w:sz w:val="18"/>
          <w:szCs w:val="18"/>
        </w:rPr>
      </w:pPr>
      <w:r w:rsidDel="00000000" w:rsidR="00000000" w:rsidRPr="00000000">
        <w:rPr>
          <w:rtl w:val="0"/>
        </w:rPr>
      </w:r>
    </w:p>
    <w:p w:rsidR="00000000" w:rsidDel="00000000" w:rsidP="00000000" w:rsidRDefault="00000000" w:rsidRPr="00000000" w14:paraId="000000F4">
      <w:pPr>
        <w:spacing w:line="240" w:lineRule="auto"/>
        <w:jc w:val="left"/>
        <w:rPr>
          <w:sz w:val="20"/>
          <w:szCs w:val="20"/>
        </w:rPr>
      </w:pPr>
      <w:r w:rsidDel="00000000" w:rsidR="00000000" w:rsidRPr="00000000">
        <w:rPr>
          <w:rtl w:val="0"/>
        </w:rPr>
      </w:r>
    </w:p>
    <w:p w:rsidR="00000000" w:rsidDel="00000000" w:rsidP="00000000" w:rsidRDefault="00000000" w:rsidRPr="00000000" w14:paraId="000000F5">
      <w:pPr>
        <w:spacing w:line="240" w:lineRule="auto"/>
        <w:jc w:val="left"/>
        <w:rPr>
          <w:sz w:val="20"/>
          <w:szCs w:val="20"/>
        </w:rPr>
      </w:pPr>
      <w:r w:rsidDel="00000000" w:rsidR="00000000" w:rsidRPr="00000000">
        <w:rPr>
          <w:rtl w:val="0"/>
        </w:rPr>
      </w:r>
    </w:p>
    <w:p w:rsidR="00000000" w:rsidDel="00000000" w:rsidP="00000000" w:rsidRDefault="00000000" w:rsidRPr="00000000" w14:paraId="000000F6">
      <w:pPr>
        <w:spacing w:line="240" w:lineRule="auto"/>
        <w:jc w:val="left"/>
        <w:rPr>
          <w:sz w:val="20"/>
          <w:szCs w:val="20"/>
        </w:rPr>
      </w:pPr>
      <w:r w:rsidDel="00000000" w:rsidR="00000000" w:rsidRPr="00000000">
        <w:rPr>
          <w:rtl w:val="0"/>
        </w:rPr>
      </w:r>
    </w:p>
    <w:p w:rsidR="00000000" w:rsidDel="00000000" w:rsidP="00000000" w:rsidRDefault="00000000" w:rsidRPr="00000000" w14:paraId="000000F7">
      <w:pPr>
        <w:spacing w:line="240" w:lineRule="auto"/>
        <w:jc w:val="left"/>
        <w:rPr>
          <w:sz w:val="20"/>
          <w:szCs w:val="20"/>
        </w:rPr>
      </w:pPr>
      <w:r w:rsidDel="00000000" w:rsidR="00000000" w:rsidRPr="00000000">
        <w:rPr>
          <w:rtl w:val="0"/>
        </w:rPr>
      </w:r>
    </w:p>
    <w:p w:rsidR="00000000" w:rsidDel="00000000" w:rsidP="00000000" w:rsidRDefault="00000000" w:rsidRPr="00000000" w14:paraId="000000F8">
      <w:pPr>
        <w:ind w:left="100"/>
        <w:jc w:val="left"/>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Sustainability Philosophy and Ethics</w:t>
      </w:r>
      <w:r w:rsidDel="00000000" w:rsidR="00000000" w:rsidRPr="00000000">
        <w:rPr>
          <w:rtl w:val="0"/>
        </w:rPr>
      </w:r>
    </w:p>
    <w:p w:rsidR="00000000" w:rsidDel="00000000" w:rsidP="00000000" w:rsidRDefault="00000000" w:rsidRPr="00000000" w14:paraId="000000F9">
      <w:pPr>
        <w:spacing w:before="6" w:line="240" w:lineRule="auto"/>
        <w:jc w:val="left"/>
        <w:rPr>
          <w:sz w:val="16"/>
          <w:szCs w:val="16"/>
        </w:rPr>
      </w:pPr>
      <w:r w:rsidDel="00000000" w:rsidR="00000000" w:rsidRPr="00000000">
        <w:rPr>
          <w:rtl w:val="0"/>
        </w:rPr>
      </w:r>
    </w:p>
    <w:p w:rsidR="00000000" w:rsidDel="00000000" w:rsidP="00000000" w:rsidRDefault="00000000" w:rsidRPr="00000000" w14:paraId="000000FA">
      <w:pPr>
        <w:ind w:left="100"/>
        <w:jc w:val="left"/>
        <w:rPr>
          <w:rFonts w:ascii="Arial" w:cs="Arial" w:eastAsia="Arial" w:hAnsi="Arial"/>
          <w:sz w:val="20"/>
          <w:szCs w:val="20"/>
        </w:rPr>
        <w:sectPr>
          <w:type w:val="nextPage"/>
          <w:pgSz w:h="15840" w:w="12240"/>
          <w:pgMar w:bottom="280" w:top="2320" w:left="1340" w:right="1720" w:header="2133" w:footer="1702"/>
          <w:cols w:equalWidth="0"/>
        </w:sectPr>
      </w:pPr>
      <w:r w:rsidDel="00000000" w:rsidR="00000000" w:rsidRPr="00000000">
        <w:rPr>
          <w:rFonts w:ascii="Arial" w:cs="Arial" w:eastAsia="Arial" w:hAnsi="Arial"/>
          <w:b w:val="1"/>
          <w:i w:val="1"/>
          <w:color w:val="666666"/>
          <w:sz w:val="20"/>
          <w:szCs w:val="20"/>
          <w:rtl w:val="0"/>
        </w:rPr>
        <w:t xml:space="preserve">Topic Summary</w:t>
      </w:r>
      <w:r w:rsidDel="00000000" w:rsidR="00000000" w:rsidRPr="00000000">
        <w:rPr>
          <w:rtl w:val="0"/>
        </w:rPr>
      </w:r>
    </w:p>
    <w:p w:rsidR="00000000" w:rsidDel="00000000" w:rsidP="00000000" w:rsidRDefault="00000000" w:rsidRPr="00000000" w14:paraId="000000FB">
      <w:pPr>
        <w:spacing w:line="240" w:lineRule="auto"/>
        <w:jc w:val="left"/>
        <w:rPr>
          <w:sz w:val="20"/>
          <w:szCs w:val="20"/>
        </w:rPr>
        <w:sectPr>
          <w:type w:val="nextPage"/>
          <w:pgSz w:h="15840" w:w="12240"/>
          <w:pgMar w:bottom="280" w:top="2120" w:left="1340" w:right="1720" w:header="1933" w:footer="0"/>
          <w:cols w:equalWidth="0"/>
        </w:sectPr>
      </w:pPr>
      <w:r w:rsidDel="00000000" w:rsidR="00000000" w:rsidRPr="00000000">
        <w:rPr>
          <w:rtl w:val="0"/>
        </w:rPr>
      </w:r>
    </w:p>
    <w:p w:rsidR="00000000" w:rsidDel="00000000" w:rsidP="00000000" w:rsidRDefault="00000000" w:rsidRPr="00000000" w14:paraId="000000FC">
      <w:pPr>
        <w:spacing w:before="14" w:line="240" w:lineRule="auto"/>
        <w:jc w:val="left"/>
        <w:rPr>
          <w:sz w:val="22"/>
          <w:szCs w:val="22"/>
        </w:rPr>
      </w:pPr>
      <w:r w:rsidDel="00000000" w:rsidR="00000000" w:rsidRPr="00000000">
        <w:rPr>
          <w:rtl w:val="0"/>
        </w:rPr>
      </w:r>
    </w:p>
    <w:p w:rsidR="00000000" w:rsidDel="00000000" w:rsidP="00000000" w:rsidRDefault="00000000" w:rsidRPr="00000000" w14:paraId="000000FD">
      <w:pPr>
        <w:spacing w:before="12" w:lineRule="auto"/>
        <w:ind w:left="2795"/>
        <w:jc w:val="left"/>
        <w:rPr>
          <w:rFonts w:ascii="Times New Roman" w:cs="Times New Roman" w:eastAsia="Times New Roman" w:hAnsi="Times New Roman"/>
          <w:b w:val="1"/>
          <w:color w:val="37751c"/>
          <w:sz w:val="32"/>
          <w:szCs w:val="32"/>
        </w:rPr>
      </w:pPr>
      <w:r w:rsidDel="00000000" w:rsidR="00000000" w:rsidRPr="00000000">
        <w:rPr>
          <w:rFonts w:ascii="Times New Roman" w:cs="Times New Roman" w:eastAsia="Times New Roman" w:hAnsi="Times New Roman"/>
          <w:b w:val="1"/>
          <w:color w:val="37751c"/>
          <w:sz w:val="32"/>
          <w:szCs w:val="32"/>
          <w:rtl w:val="0"/>
        </w:rPr>
        <w:t xml:space="preserve">Assignments</w:t>
      </w:r>
    </w:p>
    <w:p w:rsidR="00000000" w:rsidDel="00000000" w:rsidP="00000000" w:rsidRDefault="00000000" w:rsidRPr="00000000" w14:paraId="000000FE">
      <w:pPr>
        <w:spacing w:before="12" w:lineRule="auto"/>
        <w:ind w:left="2795"/>
        <w:jc w:val="left"/>
        <w:rPr>
          <w:b w:val="1"/>
          <w:color w:val="37751c"/>
          <w:sz w:val="32"/>
          <w:szCs w:val="32"/>
        </w:rPr>
      </w:pPr>
      <w:r w:rsidDel="00000000" w:rsidR="00000000" w:rsidRPr="00000000">
        <w:rPr>
          <w:rtl w:val="0"/>
        </w:rPr>
      </w:r>
    </w:p>
    <w:p w:rsidR="00000000" w:rsidDel="00000000" w:rsidP="00000000" w:rsidRDefault="00000000" w:rsidRPr="00000000" w14:paraId="000000FF">
      <w:pPr>
        <w:spacing w:before="12" w:lineRule="auto"/>
        <w:ind w:left="2795"/>
        <w:jc w:val="left"/>
        <w:rPr>
          <w:b w:val="1"/>
          <w:color w:val="37751c"/>
          <w:sz w:val="32"/>
          <w:szCs w:val="32"/>
        </w:rPr>
      </w:pPr>
      <w:r w:rsidDel="00000000" w:rsidR="00000000" w:rsidRPr="00000000">
        <w:rPr>
          <w:b w:val="1"/>
          <w:color w:val="37751c"/>
          <w:sz w:val="32"/>
          <w:szCs w:val="32"/>
          <w:rtl w:val="0"/>
        </w:rPr>
        <w:t xml:space="preserve">ecology 100:</w:t>
      </w:r>
    </w:p>
    <w:p w:rsidR="00000000" w:rsidDel="00000000" w:rsidP="00000000" w:rsidRDefault="00000000" w:rsidRPr="00000000" w14:paraId="00000100">
      <w:pPr>
        <w:spacing w:before="12" w:lineRule="auto"/>
        <w:ind w:left="2795"/>
        <w:jc w:val="left"/>
        <w:rPr>
          <w:b w:val="1"/>
          <w:color w:val="37751c"/>
          <w:sz w:val="32"/>
          <w:szCs w:val="32"/>
        </w:rPr>
      </w:pPr>
      <w:r w:rsidDel="00000000" w:rsidR="00000000" w:rsidRPr="00000000">
        <w:rPr>
          <w:rtl w:val="0"/>
        </w:rPr>
      </w:r>
    </w:p>
    <w:p w:rsidR="00000000" w:rsidDel="00000000" w:rsidP="00000000" w:rsidRDefault="00000000" w:rsidRPr="00000000" w14:paraId="00000101">
      <w:pPr>
        <w:spacing w:before="12" w:lineRule="auto"/>
        <w:ind w:left="2795"/>
        <w:jc w:val="left"/>
        <w:rPr>
          <w:b w:val="1"/>
          <w:color w:val="37751c"/>
          <w:sz w:val="32"/>
          <w:szCs w:val="32"/>
        </w:rPr>
      </w:pPr>
      <w:hyperlink r:id="rId9">
        <w:r w:rsidDel="00000000" w:rsidR="00000000" w:rsidRPr="00000000">
          <w:rPr>
            <w:b w:val="1"/>
            <w:color w:val="1155cc"/>
            <w:sz w:val="32"/>
            <w:szCs w:val="32"/>
            <w:u w:val="single"/>
            <w:rtl w:val="0"/>
          </w:rPr>
          <w:t xml:space="preserve">https://docs.google.com/spreadsheets/d/1wqPpKql1x-IBuvUFnTbQmtLt7hRqyWe9ixXaI3aMvDE/edit?usp=sharing</w:t>
        </w:r>
      </w:hyperlink>
      <w:r w:rsidDel="00000000" w:rsidR="00000000" w:rsidRPr="00000000">
        <w:rPr>
          <w:rtl w:val="0"/>
        </w:rPr>
      </w:r>
    </w:p>
    <w:p w:rsidR="00000000" w:rsidDel="00000000" w:rsidP="00000000" w:rsidRDefault="00000000" w:rsidRPr="00000000" w14:paraId="00000102">
      <w:pPr>
        <w:spacing w:before="12" w:lineRule="auto"/>
        <w:ind w:left="2795"/>
        <w:jc w:val="left"/>
        <w:rPr>
          <w:b w:val="1"/>
          <w:color w:val="37751c"/>
          <w:sz w:val="32"/>
          <w:szCs w:val="32"/>
        </w:rPr>
      </w:pPr>
      <w:r w:rsidDel="00000000" w:rsidR="00000000" w:rsidRPr="00000000">
        <w:rPr>
          <w:rtl w:val="0"/>
        </w:rPr>
      </w:r>
    </w:p>
    <w:p w:rsidR="00000000" w:rsidDel="00000000" w:rsidP="00000000" w:rsidRDefault="00000000" w:rsidRPr="00000000" w14:paraId="00000103">
      <w:pPr>
        <w:spacing w:before="12" w:lineRule="auto"/>
        <w:ind w:left="2795"/>
        <w:jc w:val="left"/>
        <w:rPr>
          <w:b w:val="1"/>
          <w:color w:val="37751c"/>
          <w:sz w:val="32"/>
          <w:szCs w:val="32"/>
        </w:rPr>
      </w:pPr>
      <w:r w:rsidDel="00000000" w:rsidR="00000000" w:rsidRPr="00000000">
        <w:rPr>
          <w:b w:val="1"/>
          <w:color w:val="37751c"/>
          <w:sz w:val="32"/>
          <w:szCs w:val="32"/>
          <w:rtl w:val="0"/>
        </w:rPr>
        <w:t xml:space="preserve">ecology 50:</w:t>
      </w:r>
    </w:p>
    <w:p w:rsidR="00000000" w:rsidDel="00000000" w:rsidP="00000000" w:rsidRDefault="00000000" w:rsidRPr="00000000" w14:paraId="00000104">
      <w:pPr>
        <w:spacing w:before="12" w:lineRule="auto"/>
        <w:ind w:left="2795"/>
        <w:jc w:val="left"/>
        <w:rPr>
          <w:b w:val="1"/>
          <w:color w:val="37751c"/>
          <w:sz w:val="32"/>
          <w:szCs w:val="32"/>
        </w:rPr>
      </w:pPr>
      <w:r w:rsidDel="00000000" w:rsidR="00000000" w:rsidRPr="00000000">
        <w:rPr>
          <w:rtl w:val="0"/>
        </w:rPr>
      </w:r>
    </w:p>
    <w:p w:rsidR="00000000" w:rsidDel="00000000" w:rsidP="00000000" w:rsidRDefault="00000000" w:rsidRPr="00000000" w14:paraId="00000105">
      <w:pPr>
        <w:spacing w:before="12" w:lineRule="auto"/>
        <w:ind w:left="2795"/>
        <w:jc w:val="left"/>
        <w:rPr>
          <w:b w:val="1"/>
          <w:color w:val="37751c"/>
          <w:sz w:val="32"/>
          <w:szCs w:val="32"/>
        </w:rPr>
      </w:pPr>
      <w:hyperlink r:id="rId10">
        <w:r w:rsidDel="00000000" w:rsidR="00000000" w:rsidRPr="00000000">
          <w:rPr>
            <w:b w:val="1"/>
            <w:color w:val="1155cc"/>
            <w:sz w:val="32"/>
            <w:szCs w:val="32"/>
            <w:u w:val="single"/>
            <w:rtl w:val="0"/>
          </w:rPr>
          <w:t xml:space="preserve">https://docs.google.com/spreadsheets/d/1HcGkdugPWkMWZt0Lg1vaFHrNDG8qMh5ZUVSJntMTPmw/edit?usp=sharing</w:t>
        </w:r>
      </w:hyperlink>
      <w:r w:rsidDel="00000000" w:rsidR="00000000" w:rsidRPr="00000000">
        <w:rPr>
          <w:rtl w:val="0"/>
        </w:rPr>
      </w:r>
    </w:p>
    <w:p w:rsidR="00000000" w:rsidDel="00000000" w:rsidP="00000000" w:rsidRDefault="00000000" w:rsidRPr="00000000" w14:paraId="00000106">
      <w:pPr>
        <w:spacing w:before="12" w:lineRule="auto"/>
        <w:ind w:left="2795"/>
        <w:jc w:val="left"/>
        <w:rPr>
          <w:b w:val="1"/>
          <w:color w:val="37751c"/>
          <w:sz w:val="32"/>
          <w:szCs w:val="32"/>
        </w:rPr>
        <w:sectPr>
          <w:type w:val="nextPage"/>
          <w:pgSz w:h="15840" w:w="12240"/>
          <w:pgMar w:bottom="280" w:top="1480" w:left="1720" w:right="1720" w:header="0" w:footer="0"/>
          <w:cols w:equalWidth="0"/>
        </w:sectPr>
      </w:pPr>
      <w:r w:rsidDel="00000000" w:rsidR="00000000" w:rsidRPr="00000000">
        <w:rPr>
          <w:rtl w:val="0"/>
        </w:rPr>
      </w:r>
    </w:p>
    <w:p w:rsidR="00000000" w:rsidDel="00000000" w:rsidP="00000000" w:rsidRDefault="00000000" w:rsidRPr="00000000" w14:paraId="00000107">
      <w:pPr>
        <w:spacing w:before="14" w:line="240" w:lineRule="auto"/>
        <w:jc w:val="left"/>
        <w:rPr>
          <w:sz w:val="22"/>
          <w:szCs w:val="22"/>
        </w:rPr>
      </w:pPr>
      <w:r w:rsidDel="00000000" w:rsidR="00000000" w:rsidRPr="00000000">
        <w:rPr>
          <w:rtl w:val="0"/>
        </w:rPr>
      </w:r>
    </w:p>
    <w:p w:rsidR="00000000" w:rsidDel="00000000" w:rsidP="00000000" w:rsidRDefault="00000000" w:rsidRPr="00000000" w14:paraId="00000108">
      <w:pPr>
        <w:spacing w:before="12" w:lineRule="auto"/>
        <w:ind w:left="3566" w:right="358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37751c"/>
          <w:sz w:val="32"/>
          <w:szCs w:val="32"/>
          <w:rtl w:val="0"/>
        </w:rPr>
        <w:t xml:space="preserve">Activities</w:t>
      </w:r>
      <w:r w:rsidDel="00000000" w:rsidR="00000000" w:rsidRPr="00000000">
        <w:rPr>
          <w:rtl w:val="0"/>
        </w:rPr>
      </w:r>
    </w:p>
    <w:p w:rsidR="00000000" w:rsidDel="00000000" w:rsidP="00000000" w:rsidRDefault="00000000" w:rsidRPr="00000000" w14:paraId="00000109">
      <w:pPr>
        <w:spacing w:line="240" w:lineRule="auto"/>
        <w:jc w:val="left"/>
        <w:rPr>
          <w:sz w:val="20"/>
          <w:szCs w:val="20"/>
        </w:rPr>
      </w:pPr>
      <w:r w:rsidDel="00000000" w:rsidR="00000000" w:rsidRPr="00000000">
        <w:rPr>
          <w:rtl w:val="0"/>
        </w:rPr>
      </w:r>
    </w:p>
    <w:p w:rsidR="00000000" w:rsidDel="00000000" w:rsidP="00000000" w:rsidRDefault="00000000" w:rsidRPr="00000000" w14:paraId="0000010A">
      <w:pPr>
        <w:spacing w:before="16" w:line="240" w:lineRule="auto"/>
        <w:jc w:val="left"/>
        <w:rPr>
          <w:sz w:val="22"/>
          <w:szCs w:val="22"/>
        </w:rPr>
      </w:pPr>
      <w:r w:rsidDel="00000000" w:rsidR="00000000" w:rsidRPr="00000000">
        <w:rPr>
          <w:rtl w:val="0"/>
        </w:rPr>
      </w:r>
    </w:p>
    <w:p w:rsidR="00000000" w:rsidDel="00000000" w:rsidP="00000000" w:rsidRDefault="00000000" w:rsidRPr="00000000" w14:paraId="0000010B">
      <w:pPr>
        <w:ind w:left="100" w:right="5513"/>
        <w:jc w:val="both"/>
        <w:rPr>
          <w:rFonts w:ascii="Droid Sans" w:cs="Droid Sans" w:eastAsia="Droid Sans" w:hAnsi="Droid Sans"/>
          <w:sz w:val="28"/>
          <w:szCs w:val="28"/>
        </w:rPr>
      </w:pPr>
      <w:r w:rsidDel="00000000" w:rsidR="00000000" w:rsidRPr="00000000">
        <w:rPr>
          <w:rFonts w:ascii="Droid Sans" w:cs="Droid Sans" w:eastAsia="Droid Sans" w:hAnsi="Droid Sans"/>
          <w:b w:val="1"/>
          <w:sz w:val="28"/>
          <w:szCs w:val="28"/>
          <w:rtl w:val="0"/>
        </w:rPr>
        <w:t xml:space="preserve">Development and Well-Being</w:t>
      </w:r>
      <w:r w:rsidDel="00000000" w:rsidR="00000000" w:rsidRPr="00000000">
        <w:rPr>
          <w:rtl w:val="0"/>
        </w:rPr>
      </w:r>
    </w:p>
    <w:p w:rsidR="00000000" w:rsidDel="00000000" w:rsidP="00000000" w:rsidRDefault="00000000" w:rsidRPr="00000000" w14:paraId="0000010C">
      <w:pPr>
        <w:spacing w:before="4" w:line="240" w:lineRule="auto"/>
        <w:jc w:val="left"/>
        <w:rPr>
          <w:sz w:val="17"/>
          <w:szCs w:val="17"/>
        </w:rPr>
      </w:pPr>
      <w:r w:rsidDel="00000000" w:rsidR="00000000" w:rsidRPr="00000000">
        <w:rPr>
          <w:rtl w:val="0"/>
        </w:rPr>
      </w:r>
    </w:p>
    <w:p w:rsidR="00000000" w:rsidDel="00000000" w:rsidP="00000000" w:rsidRDefault="00000000" w:rsidRPr="00000000" w14:paraId="0000010D">
      <w:pPr>
        <w:spacing w:line="287" w:lineRule="auto"/>
        <w:ind w:left="100" w:right="68"/>
        <w:jc w:val="both"/>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Discuss in the group and record their response to the question "What according to you is  the  ideal  relation  between  development  and  human  wellbeing  and  how  well  is development presently aligned with wellbeing?"</w:t>
      </w:r>
      <w:r w:rsidDel="00000000" w:rsidR="00000000" w:rsidRPr="00000000">
        <w:rPr>
          <w:rtl w:val="0"/>
        </w:rPr>
      </w:r>
    </w:p>
    <w:p w:rsidR="00000000" w:rsidDel="00000000" w:rsidP="00000000" w:rsidRDefault="00000000" w:rsidRPr="00000000" w14:paraId="0000010E">
      <w:pPr>
        <w:spacing w:before="5" w:lineRule="auto"/>
        <w:ind w:left="100" w:right="8303"/>
        <w:jc w:val="both"/>
        <w:rPr>
          <w:rFonts w:ascii="Arial" w:cs="Arial" w:eastAsia="Arial" w:hAnsi="Arial"/>
          <w:sz w:val="22"/>
          <w:szCs w:val="22"/>
        </w:rPr>
      </w:pPr>
      <w:r w:rsidDel="00000000" w:rsidR="00000000" w:rsidRPr="00000000">
        <w:rPr>
          <w:rFonts w:ascii="Arial" w:cs="Arial" w:eastAsia="Arial" w:hAnsi="Arial"/>
          <w:b w:val="1"/>
          <w:i w:val="1"/>
          <w:color w:val="666666"/>
          <w:sz w:val="22"/>
          <w:szCs w:val="22"/>
          <w:rtl w:val="0"/>
        </w:rPr>
        <w:t xml:space="preserve">Guidelines</w:t>
      </w:r>
      <w:r w:rsidDel="00000000" w:rsidR="00000000" w:rsidRPr="00000000">
        <w:rPr>
          <w:rtl w:val="0"/>
        </w:rPr>
      </w:r>
    </w:p>
    <w:p w:rsidR="00000000" w:rsidDel="00000000" w:rsidP="00000000" w:rsidRDefault="00000000" w:rsidRPr="00000000" w14:paraId="0000010F">
      <w:pPr>
        <w:spacing w:before="47" w:line="284" w:lineRule="auto"/>
        <w:ind w:left="100" w:right="67"/>
        <w:jc w:val="both"/>
        <w:rPr>
          <w:rFonts w:ascii="Arial" w:cs="Arial" w:eastAsia="Arial" w:hAnsi="Arial"/>
          <w:sz w:val="22"/>
          <w:szCs w:val="22"/>
        </w:rPr>
      </w:pPr>
      <w:r w:rsidDel="00000000" w:rsidR="00000000" w:rsidRPr="00000000">
        <w:rPr>
          <w:rFonts w:ascii="Arial" w:cs="Arial" w:eastAsia="Arial" w:hAnsi="Arial"/>
          <w:color w:val="666666"/>
          <w:sz w:val="22"/>
          <w:szCs w:val="22"/>
          <w:rtl w:val="0"/>
        </w:rPr>
        <w:t xml:space="preserve">Define  development  and  wellbeing.  Is  there  a  correlation  between  human  well-being  and development? Is there a causal relationship? Is human well-being the goal of development? Or does wellbeing lead to development? If there is a causal relation between the two, does one necessarily lead to the other? What other factors might be involved? How do you assess the present  state  of  wellbeing  of  humanity?  How  well  is  the  process  of  development aligned to wellbeing today?</w:t>
      </w:r>
      <w:r w:rsidDel="00000000" w:rsidR="00000000" w:rsidRPr="00000000">
        <w:rPr>
          <w:rtl w:val="0"/>
        </w:rPr>
      </w:r>
    </w:p>
    <w:p w:rsidR="00000000" w:rsidDel="00000000" w:rsidP="00000000" w:rsidRDefault="00000000" w:rsidRPr="00000000" w14:paraId="00000110">
      <w:pPr>
        <w:spacing w:line="260" w:lineRule="auto"/>
        <w:ind w:left="100" w:right="8638"/>
        <w:jc w:val="both"/>
        <w:rPr>
          <w:rFonts w:ascii="Arial" w:cs="Arial" w:eastAsia="Arial" w:hAnsi="Arial"/>
          <w:sz w:val="24"/>
          <w:szCs w:val="24"/>
        </w:rPr>
      </w:pPr>
      <w:r w:rsidDel="00000000" w:rsidR="00000000" w:rsidRPr="00000000">
        <w:rPr>
          <w:rFonts w:ascii="Arial" w:cs="Arial" w:eastAsia="Arial" w:hAnsi="Arial"/>
          <w:b w:val="1"/>
          <w:i w:val="1"/>
          <w:color w:val="ff0000"/>
          <w:sz w:val="24"/>
          <w:szCs w:val="24"/>
          <w:rtl w:val="0"/>
        </w:rPr>
        <w:t xml:space="preserve">Output</w:t>
      </w:r>
      <w:r w:rsidDel="00000000" w:rsidR="00000000" w:rsidRPr="00000000">
        <w:rPr>
          <w:rtl w:val="0"/>
        </w:rPr>
      </w:r>
    </w:p>
    <w:p w:rsidR="00000000" w:rsidDel="00000000" w:rsidP="00000000" w:rsidRDefault="00000000" w:rsidRPr="00000000" w14:paraId="00000111">
      <w:pPr>
        <w:spacing w:before="54" w:lineRule="auto"/>
        <w:ind w:left="100" w:right="2727"/>
        <w:jc w:val="both"/>
        <w:rPr>
          <w:rFonts w:ascii="Arial" w:cs="Arial" w:eastAsia="Arial" w:hAnsi="Arial"/>
          <w:sz w:val="24"/>
          <w:szCs w:val="24"/>
        </w:rPr>
        <w:sectPr>
          <w:type w:val="nextPage"/>
          <w:pgSz w:h="15840" w:w="12240"/>
          <w:pgMar w:bottom="280" w:top="1480" w:left="1340" w:right="1340" w:header="0" w:footer="0"/>
          <w:cols w:equalWidth="0"/>
        </w:sectPr>
      </w:pPr>
      <w:r w:rsidDel="00000000" w:rsidR="00000000" w:rsidRPr="00000000">
        <w:rPr>
          <w:rFonts w:ascii="Arial" w:cs="Arial" w:eastAsia="Arial" w:hAnsi="Arial"/>
          <w:sz w:val="24"/>
          <w:szCs w:val="24"/>
          <w:rtl w:val="0"/>
        </w:rPr>
        <w:t xml:space="preserve">[Type here. A 200-word writeup in the individual EVS Portfolio.]</w:t>
      </w:r>
    </w:p>
    <w:p w:rsidR="00000000" w:rsidDel="00000000" w:rsidP="00000000" w:rsidRDefault="00000000" w:rsidRPr="00000000" w14:paraId="00000112">
      <w:pPr>
        <w:spacing w:line="240" w:lineRule="auto"/>
        <w:jc w:val="left"/>
        <w:rPr>
          <w:sz w:val="20"/>
          <w:szCs w:val="20"/>
        </w:rPr>
      </w:pPr>
      <w:r w:rsidDel="00000000" w:rsidR="00000000" w:rsidRPr="00000000">
        <w:rPr>
          <w:rtl w:val="0"/>
        </w:rPr>
      </w:r>
    </w:p>
    <w:sectPr>
      <w:type w:val="nextPage"/>
      <w:pgSz w:h="15840" w:w="12240"/>
      <w:pgMar w:bottom="0" w:top="0" w:left="0" w:right="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mic Sans MS"/>
  <w:font w:name="Arial"/>
  <w:font w:name="Times New Roman"/>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spacing w:line="240" w:lineRule="auto"/>
      <w:jc w:val="left"/>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spacing w:line="240" w:lineRule="auto"/>
      <w:ind w:left="20" w:right="-30"/>
      <w:jc w:val="left"/>
      <w:rPr>
        <w:rFonts w:ascii="Arial" w:cs="Arial" w:eastAsia="Arial" w:hAnsi="Arial"/>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B3490"/>
  </w:style>
  <w:style w:type="paragraph" w:styleId="Heading1">
    <w:name w:val="heading 1"/>
    <w:basedOn w:val="Normal"/>
    <w:next w:val="Normal"/>
    <w:link w:val="Heading1Char"/>
    <w:uiPriority w:val="9"/>
    <w:qFormat w:val="1"/>
    <w:rsid w:val="001B3490"/>
    <w:pPr>
      <w:keepNext w:val="1"/>
      <w:numPr>
        <w:numId w:val="9"/>
      </w:numPr>
      <w:spacing w:after="60" w:before="240"/>
      <w:outlineLvl w:val="0"/>
    </w:pPr>
    <w:rPr>
      <w:rFonts w:asciiTheme="majorHAnsi" w:cstheme="majorBidi" w:eastAsiaTheme="majorEastAsia" w:hAnsiTheme="majorHAnsi"/>
      <w:b w:val="1"/>
      <w:bCs w:val="1"/>
      <w:kern w:val="32"/>
      <w:sz w:val="32"/>
      <w:szCs w:val="32"/>
    </w:rPr>
  </w:style>
  <w:style w:type="paragraph" w:styleId="Heading2">
    <w:name w:val="heading 2"/>
    <w:basedOn w:val="Normal"/>
    <w:next w:val="Normal"/>
    <w:link w:val="Heading2Char"/>
    <w:uiPriority w:val="9"/>
    <w:semiHidden w:val="1"/>
    <w:unhideWhenUsed w:val="1"/>
    <w:qFormat w:val="1"/>
    <w:rsid w:val="001B3490"/>
    <w:pPr>
      <w:keepNext w:val="1"/>
      <w:numPr>
        <w:ilvl w:val="1"/>
        <w:numId w:val="9"/>
      </w:numPr>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1B3490"/>
    <w:pPr>
      <w:keepNext w:val="1"/>
      <w:numPr>
        <w:ilvl w:val="2"/>
        <w:numId w:val="9"/>
      </w:numPr>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1B3490"/>
    <w:pPr>
      <w:keepNext w:val="1"/>
      <w:numPr>
        <w:ilvl w:val="3"/>
        <w:numId w:val="9"/>
      </w:numPr>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1B3490"/>
    <w:pPr>
      <w:numPr>
        <w:ilvl w:val="4"/>
        <w:numId w:val="9"/>
      </w:num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qFormat w:val="1"/>
    <w:rsid w:val="001B3490"/>
    <w:pPr>
      <w:numPr>
        <w:ilvl w:val="5"/>
        <w:numId w:val="9"/>
      </w:numPr>
      <w:spacing w:after="60" w:before="240"/>
      <w:outlineLvl w:val="5"/>
    </w:pPr>
    <w:rPr>
      <w:b w:val="1"/>
      <w:bCs w:val="1"/>
      <w:sz w:val="22"/>
      <w:szCs w:val="22"/>
    </w:rPr>
  </w:style>
  <w:style w:type="paragraph" w:styleId="Heading7">
    <w:name w:val="heading 7"/>
    <w:basedOn w:val="Normal"/>
    <w:next w:val="Normal"/>
    <w:link w:val="Heading7Char"/>
    <w:uiPriority w:val="9"/>
    <w:semiHidden w:val="1"/>
    <w:unhideWhenUsed w:val="1"/>
    <w:qFormat w:val="1"/>
    <w:rsid w:val="001B3490"/>
    <w:pPr>
      <w:numPr>
        <w:ilvl w:val="6"/>
        <w:numId w:val="9"/>
      </w:numPr>
      <w:spacing w:after="60" w:before="240"/>
      <w:outlineLvl w:val="6"/>
    </w:pPr>
    <w:rPr>
      <w:rFonts w:asciiTheme="minorHAnsi" w:cstheme="minorBidi" w:eastAsiaTheme="minorEastAsia" w:hAnsiTheme="minorHAnsi"/>
      <w:sz w:val="24"/>
      <w:szCs w:val="24"/>
    </w:rPr>
  </w:style>
  <w:style w:type="paragraph" w:styleId="Heading8">
    <w:name w:val="heading 8"/>
    <w:basedOn w:val="Normal"/>
    <w:next w:val="Normal"/>
    <w:link w:val="Heading8Char"/>
    <w:uiPriority w:val="9"/>
    <w:semiHidden w:val="1"/>
    <w:unhideWhenUsed w:val="1"/>
    <w:qFormat w:val="1"/>
    <w:rsid w:val="001B3490"/>
    <w:pPr>
      <w:numPr>
        <w:ilvl w:val="7"/>
        <w:numId w:val="9"/>
      </w:numPr>
      <w:spacing w:after="60" w:before="240"/>
      <w:outlineLvl w:val="7"/>
    </w:pPr>
    <w:rPr>
      <w:rFonts w:asciiTheme="minorHAnsi" w:cstheme="minorBidi" w:eastAsiaTheme="minorEastAsia" w:hAnsiTheme="minorHAnsi"/>
      <w:i w:val="1"/>
      <w:iCs w:val="1"/>
      <w:sz w:val="24"/>
      <w:szCs w:val="24"/>
    </w:rPr>
  </w:style>
  <w:style w:type="paragraph" w:styleId="Heading9">
    <w:name w:val="heading 9"/>
    <w:basedOn w:val="Normal"/>
    <w:next w:val="Normal"/>
    <w:link w:val="Heading9Char"/>
    <w:uiPriority w:val="9"/>
    <w:semiHidden w:val="1"/>
    <w:unhideWhenUsed w:val="1"/>
    <w:qFormat w:val="1"/>
    <w:rsid w:val="001B3490"/>
    <w:pPr>
      <w:numPr>
        <w:ilvl w:val="8"/>
        <w:numId w:val="9"/>
      </w:num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HcGkdugPWkMWZt0Lg1vaFHrNDG8qMh5ZUVSJntMTPmw/edit?usp=sharing" TargetMode="External"/><Relationship Id="rId9" Type="http://schemas.openxmlformats.org/officeDocument/2006/relationships/hyperlink" Target="https://docs.google.com/spreadsheets/d/1wqPpKql1x-IBuvUFnTbQmtLt7hRqyWe9ixXaI3aMvDE/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tUVX573CZS+6HTEVCkwkjYGQ5w==">AMUW2mU0x4tVwUUUBSEkuFF+q0084R7Epa69Me9VuFzwxqcxP871OLjOqSo7ZWUP7FN9yPzeSR1ez0WlrUjfTbSCZNi60FB+dd5FTqRYwTrXTYiDf6qwAtU=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